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D7586" w14:textId="77777777" w:rsidR="00B750EC" w:rsidRDefault="001A12EA" w:rsidP="001A12EA">
      <w:pPr>
        <w:ind w:left="2880" w:firstLine="720"/>
        <w:rPr>
          <w:rFonts w:eastAsia="Times New Roman"/>
          <w:b/>
          <w:i/>
        </w:rPr>
      </w:pPr>
      <w:r w:rsidRPr="001A12EA">
        <w:rPr>
          <w:rFonts w:eastAsia="Times New Roman"/>
          <w:b/>
          <w:i/>
        </w:rPr>
        <w:t xml:space="preserve">   </w:t>
      </w:r>
    </w:p>
    <w:p w14:paraId="2F1295F5" w14:textId="77777777" w:rsidR="00B750EC" w:rsidRDefault="00B750EC" w:rsidP="001A12EA">
      <w:pPr>
        <w:ind w:left="2880" w:firstLine="720"/>
        <w:rPr>
          <w:rFonts w:eastAsia="Times New Roman"/>
          <w:b/>
          <w:i/>
        </w:rPr>
      </w:pPr>
    </w:p>
    <w:p w14:paraId="770FB0A4" w14:textId="77777777" w:rsidR="00B750EC" w:rsidRDefault="00B750EC" w:rsidP="001A12EA">
      <w:pPr>
        <w:ind w:left="2880" w:firstLine="720"/>
        <w:rPr>
          <w:rFonts w:eastAsia="Times New Roman"/>
          <w:b/>
          <w:i/>
        </w:rPr>
      </w:pPr>
    </w:p>
    <w:p w14:paraId="2FF87F36" w14:textId="77777777" w:rsidR="00B750EC" w:rsidRDefault="00B750EC" w:rsidP="001A12EA">
      <w:pPr>
        <w:ind w:left="2880" w:firstLine="720"/>
        <w:rPr>
          <w:rFonts w:eastAsia="Times New Roman"/>
          <w:b/>
          <w:i/>
        </w:rPr>
      </w:pPr>
    </w:p>
    <w:p w14:paraId="7E31C611" w14:textId="77777777" w:rsidR="00B750EC" w:rsidRDefault="00B750EC" w:rsidP="001A12EA">
      <w:pPr>
        <w:ind w:left="2880" w:firstLine="720"/>
        <w:rPr>
          <w:rFonts w:eastAsia="Times New Roman"/>
          <w:b/>
          <w:i/>
        </w:rPr>
      </w:pPr>
    </w:p>
    <w:p w14:paraId="56886BB1" w14:textId="77777777" w:rsidR="00B750EC" w:rsidRDefault="00B750EC" w:rsidP="001A12EA">
      <w:pPr>
        <w:ind w:left="2880" w:firstLine="720"/>
        <w:rPr>
          <w:rFonts w:eastAsia="Times New Roman"/>
          <w:b/>
          <w:i/>
        </w:rPr>
      </w:pPr>
    </w:p>
    <w:p w14:paraId="4A984655" w14:textId="77777777" w:rsidR="00E25DDF" w:rsidRDefault="00E25DDF" w:rsidP="00E25DDF">
      <w:pPr>
        <w:rPr>
          <w:rFonts w:eastAsia="Times New Roman"/>
          <w:b/>
          <w:i/>
        </w:rPr>
      </w:pPr>
    </w:p>
    <w:p w14:paraId="1DAD2190" w14:textId="77777777" w:rsidR="009F3EE2" w:rsidRPr="002E5518" w:rsidRDefault="009F3EE2" w:rsidP="00397A67">
      <w:pPr>
        <w:ind w:left="2880" w:firstLine="720"/>
        <w:rPr>
          <w:rFonts w:eastAsia="Times New Roman"/>
          <w:b/>
          <w:iCs/>
        </w:rPr>
      </w:pPr>
    </w:p>
    <w:p w14:paraId="51538A34" w14:textId="77777777" w:rsidR="00397A67" w:rsidRPr="002E5518" w:rsidRDefault="00397A67" w:rsidP="00397A67">
      <w:pPr>
        <w:rPr>
          <w:rFonts w:eastAsia="Times New Roman"/>
          <w:b/>
          <w:iCs/>
        </w:rPr>
      </w:pPr>
      <w:r>
        <w:rPr>
          <w:noProof/>
        </w:rPr>
        <w:drawing>
          <wp:inline distT="0" distB="0" distL="0" distR="0" wp14:anchorId="019BA783" wp14:editId="4B75EC6F">
            <wp:extent cx="3282696" cy="3335781"/>
            <wp:effectExtent l="1257300" t="0" r="32385" b="742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U_Logo.jpg"/>
                    <pic:cNvPicPr/>
                  </pic:nvPicPr>
                  <pic:blipFill>
                    <a:blip r:embed="rId7" cstate="print">
                      <a:alphaModFix/>
                      <a:extLst>
                        <a:ext uri="{28A0092B-C50C-407E-A947-70E740481C1C}">
                          <a14:useLocalDpi xmlns:a14="http://schemas.microsoft.com/office/drawing/2010/main" val="0"/>
                        </a:ext>
                      </a:extLst>
                    </a:blip>
                    <a:stretch>
                      <a:fillRect/>
                    </a:stretch>
                  </pic:blipFill>
                  <pic:spPr>
                    <a:xfrm>
                      <a:off x="0" y="0"/>
                      <a:ext cx="3285278" cy="3338405"/>
                    </a:xfrm>
                    <a:prstGeom prst="rect">
                      <a:avLst/>
                    </a:prstGeom>
                    <a:effectLst>
                      <a:outerShdw blurRad="76200" dir="13500000" sy="23000" kx="1200000" algn="br" rotWithShape="0">
                        <a:prstClr val="black">
                          <a:alpha val="20000"/>
                        </a:prstClr>
                      </a:outerShdw>
                    </a:effectLst>
                  </pic:spPr>
                </pic:pic>
              </a:graphicData>
            </a:graphic>
          </wp:inline>
        </w:drawing>
      </w:r>
    </w:p>
    <w:p w14:paraId="0CE9C349" w14:textId="77777777" w:rsidR="00397A67" w:rsidRDefault="00397A67" w:rsidP="00397A67">
      <w:pPr>
        <w:ind w:left="2880" w:firstLine="720"/>
        <w:rPr>
          <w:rFonts w:eastAsia="Times New Roman"/>
          <w:b/>
          <w:iCs/>
        </w:rPr>
      </w:pPr>
    </w:p>
    <w:p w14:paraId="7EF58B8D" w14:textId="77777777" w:rsidR="00397A67" w:rsidRDefault="00397A67" w:rsidP="00397A67">
      <w:pPr>
        <w:ind w:left="2880" w:firstLine="720"/>
        <w:rPr>
          <w:rFonts w:eastAsia="Times New Roman"/>
          <w:b/>
          <w:iCs/>
        </w:rPr>
      </w:pPr>
    </w:p>
    <w:p w14:paraId="2CF79DBB" w14:textId="77777777" w:rsidR="00397A67" w:rsidRDefault="00397A67" w:rsidP="00397A67">
      <w:pPr>
        <w:ind w:left="2880" w:firstLine="720"/>
        <w:rPr>
          <w:rFonts w:eastAsia="Times New Roman"/>
          <w:b/>
          <w:iCs/>
        </w:rPr>
      </w:pPr>
    </w:p>
    <w:p w14:paraId="4620F743" w14:textId="77777777" w:rsidR="00397A67" w:rsidRPr="002E5518" w:rsidRDefault="00397A67" w:rsidP="00397A67">
      <w:pPr>
        <w:ind w:left="2880" w:firstLine="720"/>
        <w:rPr>
          <w:rFonts w:eastAsia="Times New Roman"/>
          <w:b/>
          <w:iCs/>
        </w:rPr>
      </w:pPr>
    </w:p>
    <w:p w14:paraId="79BAA851" w14:textId="77777777" w:rsidR="00397A67" w:rsidRPr="002E5518" w:rsidRDefault="00397A67" w:rsidP="00397A67">
      <w:pPr>
        <w:ind w:left="2880" w:firstLine="720"/>
        <w:rPr>
          <w:rFonts w:eastAsia="Times New Roman"/>
          <w:b/>
          <w:iCs/>
        </w:rPr>
      </w:pPr>
    </w:p>
    <w:p w14:paraId="08D8299C" w14:textId="77777777" w:rsidR="00397A67" w:rsidRPr="002E5518" w:rsidRDefault="00397A67" w:rsidP="00397A67">
      <w:pPr>
        <w:ind w:left="2880" w:firstLine="720"/>
        <w:rPr>
          <w:rFonts w:eastAsia="Times New Roman"/>
          <w:b/>
          <w:iCs/>
        </w:rPr>
      </w:pPr>
    </w:p>
    <w:p w14:paraId="67C0F4A6" w14:textId="77777777" w:rsidR="00397A67" w:rsidRPr="002E5518" w:rsidRDefault="00397A67" w:rsidP="00397A67">
      <w:pPr>
        <w:rPr>
          <w:rFonts w:eastAsia="Times New Roman"/>
          <w:b/>
          <w:iCs/>
        </w:rPr>
      </w:pPr>
    </w:p>
    <w:p w14:paraId="7076803C" w14:textId="77777777" w:rsidR="00397A67" w:rsidRPr="002E5518" w:rsidRDefault="00397A67" w:rsidP="00397A67">
      <w:pPr>
        <w:jc w:val="center"/>
        <w:rPr>
          <w:rFonts w:eastAsia="Times New Roman"/>
          <w:b/>
          <w:iCs/>
          <w:sz w:val="50"/>
          <w:szCs w:val="50"/>
          <w:u w:val="single"/>
        </w:rPr>
      </w:pPr>
      <w:r>
        <w:rPr>
          <w:rFonts w:eastAsia="Times New Roman"/>
          <w:b/>
          <w:iCs/>
          <w:sz w:val="50"/>
          <w:szCs w:val="50"/>
          <w:u w:val="single"/>
        </w:rPr>
        <w:t>PROJECT STATUS</w:t>
      </w:r>
    </w:p>
    <w:p w14:paraId="0D226846" w14:textId="77777777" w:rsidR="00397A67" w:rsidRPr="002E5518" w:rsidRDefault="00397A67" w:rsidP="00397A67">
      <w:pPr>
        <w:jc w:val="center"/>
        <w:rPr>
          <w:rFonts w:eastAsia="Times New Roman"/>
          <w:b/>
          <w:iCs/>
          <w:sz w:val="50"/>
          <w:szCs w:val="50"/>
          <w:u w:val="single"/>
        </w:rPr>
      </w:pPr>
      <w:r w:rsidRPr="002E5518">
        <w:rPr>
          <w:rFonts w:eastAsia="Times New Roman"/>
          <w:b/>
          <w:iCs/>
          <w:sz w:val="50"/>
          <w:szCs w:val="50"/>
          <w:u w:val="single"/>
        </w:rPr>
        <w:t xml:space="preserve">CIS </w:t>
      </w:r>
      <w:r>
        <w:rPr>
          <w:rFonts w:eastAsia="Times New Roman"/>
          <w:b/>
          <w:iCs/>
          <w:sz w:val="50"/>
          <w:szCs w:val="50"/>
          <w:u w:val="single"/>
        </w:rPr>
        <w:t xml:space="preserve">593 BIG DATA </w:t>
      </w:r>
    </w:p>
    <w:p w14:paraId="7C06FD3F" w14:textId="77777777" w:rsidR="00397A67" w:rsidRPr="002E5518" w:rsidRDefault="00397A67" w:rsidP="00397A67">
      <w:pPr>
        <w:rPr>
          <w:rFonts w:eastAsia="Times New Roman"/>
          <w:b/>
          <w:iCs/>
          <w:sz w:val="50"/>
          <w:szCs w:val="50"/>
          <w:u w:val="single"/>
        </w:rPr>
      </w:pPr>
      <w:r>
        <w:rPr>
          <w:rFonts w:eastAsia="Times New Roman"/>
          <w:b/>
          <w:iCs/>
          <w:sz w:val="50"/>
          <w:szCs w:val="50"/>
        </w:rPr>
        <w:t xml:space="preserve">    </w:t>
      </w:r>
      <w:r w:rsidRPr="002E5518">
        <w:rPr>
          <w:rFonts w:eastAsia="Times New Roman"/>
          <w:b/>
          <w:iCs/>
          <w:sz w:val="50"/>
          <w:szCs w:val="50"/>
        </w:rPr>
        <w:t xml:space="preserve">      </w:t>
      </w:r>
      <w:r w:rsidRPr="002E5518">
        <w:rPr>
          <w:rFonts w:eastAsia="Times New Roman"/>
          <w:b/>
          <w:iCs/>
          <w:sz w:val="50"/>
          <w:szCs w:val="50"/>
          <w:u w:val="single"/>
        </w:rPr>
        <w:t>Name: Varun Murthy Mokarala</w:t>
      </w:r>
    </w:p>
    <w:p w14:paraId="332E6674" w14:textId="77777777" w:rsidR="00397A67" w:rsidRDefault="00397A67" w:rsidP="00397A67">
      <w:pPr>
        <w:rPr>
          <w:rFonts w:eastAsia="Times New Roman"/>
          <w:b/>
          <w:iCs/>
          <w:sz w:val="50"/>
          <w:szCs w:val="50"/>
          <w:u w:val="single"/>
        </w:rPr>
      </w:pPr>
      <w:r w:rsidRPr="002E5518">
        <w:rPr>
          <w:rFonts w:eastAsia="Times New Roman"/>
          <w:b/>
          <w:iCs/>
          <w:sz w:val="50"/>
          <w:szCs w:val="50"/>
        </w:rPr>
        <w:t xml:space="preserve">                       </w:t>
      </w:r>
      <w:r w:rsidRPr="002E5518">
        <w:rPr>
          <w:rFonts w:eastAsia="Times New Roman"/>
          <w:b/>
          <w:iCs/>
          <w:sz w:val="50"/>
          <w:szCs w:val="50"/>
          <w:u w:val="single"/>
        </w:rPr>
        <w:t>CSU ID: 2756232</w:t>
      </w:r>
    </w:p>
    <w:p w14:paraId="161D40B1" w14:textId="77777777" w:rsidR="00397A67" w:rsidRDefault="00397A67" w:rsidP="00397A67">
      <w:pPr>
        <w:ind w:left="1440" w:firstLine="720"/>
        <w:rPr>
          <w:rFonts w:eastAsia="Times New Roman"/>
          <w:b/>
          <w:iCs/>
          <w:sz w:val="50"/>
          <w:szCs w:val="50"/>
          <w:u w:val="single"/>
        </w:rPr>
      </w:pPr>
      <w:r>
        <w:rPr>
          <w:rFonts w:eastAsia="Times New Roman"/>
          <w:b/>
          <w:iCs/>
          <w:sz w:val="50"/>
          <w:szCs w:val="50"/>
          <w:u w:val="single"/>
        </w:rPr>
        <w:t>Yeswanth Kumar Varada</w:t>
      </w:r>
    </w:p>
    <w:p w14:paraId="6F7DF059" w14:textId="7B293B04" w:rsidR="001A12EA" w:rsidRPr="00397A67" w:rsidRDefault="00397A67" w:rsidP="00397A67">
      <w:pPr>
        <w:ind w:left="2160" w:firstLine="720"/>
        <w:rPr>
          <w:rFonts w:eastAsia="Times New Roman"/>
          <w:b/>
          <w:iCs/>
          <w:sz w:val="50"/>
          <w:szCs w:val="50"/>
          <w:u w:val="single"/>
        </w:rPr>
      </w:pPr>
      <w:r>
        <w:rPr>
          <w:rFonts w:eastAsia="Times New Roman"/>
          <w:b/>
          <w:iCs/>
          <w:sz w:val="50"/>
          <w:szCs w:val="50"/>
          <w:u w:val="single"/>
        </w:rPr>
        <w:t>CSU ID: 2746369</w:t>
      </w:r>
      <w:r w:rsidR="00EB0A40" w:rsidRPr="00C5032E">
        <w:rPr>
          <w:rFonts w:eastAsia="Times New Roman"/>
          <w:b/>
          <w:i/>
          <w:sz w:val="52"/>
          <w:szCs w:val="52"/>
        </w:rPr>
        <w:t xml:space="preserve">      </w:t>
      </w:r>
    </w:p>
    <w:p w14:paraId="1DE646BB" w14:textId="256FAA14" w:rsidR="00EB0A40" w:rsidRDefault="00EB0A40" w:rsidP="00EB0A40">
      <w:pPr>
        <w:rPr>
          <w:rFonts w:asciiTheme="minorHAnsi" w:eastAsia="Calibri" w:hAnsiTheme="minorHAnsi" w:cstheme="minorHAnsi"/>
          <w:b/>
          <w:iCs/>
          <w:sz w:val="28"/>
          <w:u w:val="single"/>
        </w:rPr>
      </w:pPr>
      <w:r w:rsidRPr="005B3A7E">
        <w:rPr>
          <w:rFonts w:asciiTheme="minorHAnsi" w:eastAsia="Calibri" w:hAnsiTheme="minorHAnsi" w:cstheme="minorHAnsi"/>
          <w:b/>
          <w:iCs/>
          <w:sz w:val="28"/>
          <w:u w:val="single"/>
        </w:rPr>
        <w:lastRenderedPageBreak/>
        <w:t>Problem Summary:</w:t>
      </w:r>
    </w:p>
    <w:p w14:paraId="47DC90C4" w14:textId="77777777" w:rsidR="00175ABD" w:rsidRPr="005B3A7E" w:rsidRDefault="00175ABD" w:rsidP="00EB0A40">
      <w:pPr>
        <w:rPr>
          <w:rFonts w:asciiTheme="minorHAnsi" w:eastAsia="Calibri" w:hAnsiTheme="minorHAnsi" w:cstheme="minorHAnsi"/>
          <w:b/>
          <w:iCs/>
          <w:sz w:val="28"/>
          <w:u w:val="single"/>
        </w:rPr>
      </w:pPr>
    </w:p>
    <w:p w14:paraId="10C25D40" w14:textId="3A6A6B44" w:rsidR="007D6940" w:rsidRPr="006825C9" w:rsidRDefault="006825C9" w:rsidP="006825C9">
      <w:pPr>
        <w:widowControl w:val="0"/>
        <w:autoSpaceDE w:val="0"/>
        <w:autoSpaceDN w:val="0"/>
        <w:adjustRightInd w:val="0"/>
        <w:spacing w:after="240" w:line="340" w:lineRule="atLeast"/>
        <w:jc w:val="both"/>
        <w:rPr>
          <w:b/>
          <w:bCs/>
          <w:iCs/>
          <w:sz w:val="28"/>
          <w:szCs w:val="28"/>
        </w:rPr>
      </w:pPr>
      <w:r w:rsidRPr="006825C9">
        <w:rPr>
          <w:b/>
          <w:bCs/>
          <w:sz w:val="28"/>
          <w:szCs w:val="28"/>
        </w:rPr>
        <w:t xml:space="preserve">In our daily life we get to know a lot of people. As there are lot of means of communication to communicate with them. Here the electronic mails or the messages play a vital role to communicate with the people. As it makes easier to send the messages. As the technology increases, we receive a lot of spam emails or the messages. Blacklisting, detecting bulk emails, scanning message headings are the different approaches used for the detection of the spam emails or the messages. To have the better effectiveness </w:t>
      </w:r>
      <w:proofErr w:type="gramStart"/>
      <w:r w:rsidRPr="006825C9">
        <w:rPr>
          <w:b/>
          <w:bCs/>
          <w:sz w:val="28"/>
          <w:szCs w:val="28"/>
        </w:rPr>
        <w:t>and also</w:t>
      </w:r>
      <w:proofErr w:type="gramEnd"/>
      <w:r w:rsidRPr="006825C9">
        <w:rPr>
          <w:b/>
          <w:bCs/>
          <w:sz w:val="28"/>
          <w:szCs w:val="28"/>
        </w:rPr>
        <w:t xml:space="preserve"> to detect the Ham we use the latest technique content-based spam filtering. In machine learning point of view when we choose spam filtering approach, we can see classification problem. </w:t>
      </w:r>
      <w:r w:rsidR="005037A9" w:rsidRPr="006825C9">
        <w:rPr>
          <w:b/>
          <w:bCs/>
          <w:iCs/>
          <w:sz w:val="28"/>
          <w:szCs w:val="28"/>
        </w:rPr>
        <w:t xml:space="preserve">we are supposed to </w:t>
      </w:r>
      <w:r w:rsidR="005E5597" w:rsidRPr="006825C9">
        <w:rPr>
          <w:b/>
          <w:bCs/>
          <w:iCs/>
          <w:sz w:val="28"/>
          <w:szCs w:val="28"/>
        </w:rPr>
        <w:t xml:space="preserve">implement </w:t>
      </w:r>
      <w:r w:rsidR="00A42624" w:rsidRPr="006825C9">
        <w:rPr>
          <w:b/>
          <w:bCs/>
          <w:iCs/>
          <w:sz w:val="28"/>
          <w:szCs w:val="28"/>
        </w:rPr>
        <w:t>a model to detect weather a message is spam or ham. We are going to do this by using classifiers.</w:t>
      </w:r>
    </w:p>
    <w:p w14:paraId="3AD004B3" w14:textId="77777777" w:rsidR="00EB0A40" w:rsidRPr="00175ABD" w:rsidRDefault="00EB0A40" w:rsidP="00D95039">
      <w:pPr>
        <w:pStyle w:val="NoSpacing"/>
        <w:rPr>
          <w:rFonts w:cstheme="minorHAnsi"/>
          <w:b/>
          <w:iCs/>
          <w:sz w:val="28"/>
          <w:szCs w:val="28"/>
        </w:rPr>
      </w:pPr>
    </w:p>
    <w:p w14:paraId="72E75C85" w14:textId="6DCD01A1" w:rsidR="00CE0963" w:rsidRPr="00175ABD" w:rsidRDefault="00CE0963" w:rsidP="00CE0963">
      <w:pPr>
        <w:pStyle w:val="NoSpacing"/>
        <w:rPr>
          <w:rFonts w:eastAsia="Calibri" w:cstheme="minorHAnsi"/>
          <w:b/>
          <w:iCs/>
          <w:sz w:val="28"/>
          <w:szCs w:val="28"/>
          <w:u w:val="single"/>
        </w:rPr>
      </w:pPr>
      <w:r w:rsidRPr="00175ABD">
        <w:rPr>
          <w:rFonts w:eastAsia="Calibri" w:cstheme="minorHAnsi"/>
          <w:b/>
          <w:iCs/>
          <w:sz w:val="28"/>
          <w:szCs w:val="28"/>
          <w:u w:val="single"/>
        </w:rPr>
        <w:t>Software Installations:</w:t>
      </w:r>
    </w:p>
    <w:p w14:paraId="59510E35" w14:textId="77777777" w:rsidR="00531245" w:rsidRPr="00175ABD" w:rsidRDefault="00531245" w:rsidP="00D95039">
      <w:pPr>
        <w:pStyle w:val="NoSpacing"/>
        <w:rPr>
          <w:rFonts w:cstheme="minorHAnsi"/>
          <w:b/>
          <w:iCs/>
          <w:sz w:val="28"/>
          <w:szCs w:val="28"/>
        </w:rPr>
      </w:pPr>
    </w:p>
    <w:p w14:paraId="7ECAD2F6" w14:textId="77777777" w:rsidR="00484CCE" w:rsidRPr="00175ABD" w:rsidRDefault="00484CCE" w:rsidP="00484CCE">
      <w:pPr>
        <w:pStyle w:val="NoSpacing"/>
        <w:ind w:firstLine="720"/>
        <w:rPr>
          <w:rFonts w:ascii="Times New Roman" w:hAnsi="Times New Roman" w:cs="Times New Roman"/>
          <w:b/>
          <w:iCs/>
          <w:sz w:val="28"/>
          <w:szCs w:val="28"/>
        </w:rPr>
      </w:pPr>
      <w:r w:rsidRPr="00175ABD">
        <w:rPr>
          <w:rFonts w:ascii="Times New Roman" w:hAnsi="Times New Roman" w:cs="Times New Roman"/>
          <w:b/>
          <w:iCs/>
          <w:sz w:val="28"/>
          <w:szCs w:val="28"/>
        </w:rPr>
        <w:t>Anaconda Navigator</w:t>
      </w:r>
    </w:p>
    <w:p w14:paraId="460C1669" w14:textId="77777777" w:rsidR="00484CCE" w:rsidRPr="00175ABD" w:rsidRDefault="00484CCE" w:rsidP="00484CCE">
      <w:pPr>
        <w:pStyle w:val="NoSpacing"/>
        <w:rPr>
          <w:rFonts w:ascii="Times New Roman" w:hAnsi="Times New Roman" w:cs="Times New Roman"/>
          <w:b/>
          <w:iCs/>
          <w:sz w:val="28"/>
          <w:szCs w:val="28"/>
        </w:rPr>
      </w:pPr>
    </w:p>
    <w:p w14:paraId="513B4CDB" w14:textId="34C39E8A" w:rsidR="00D16925" w:rsidRPr="00175ABD" w:rsidRDefault="00A42624" w:rsidP="00A42624">
      <w:pPr>
        <w:shd w:val="clear" w:color="auto" w:fill="FFFFFF"/>
        <w:ind w:left="720"/>
        <w:textAlignment w:val="baseline"/>
        <w:rPr>
          <w:rFonts w:eastAsia="Calibri"/>
          <w:b/>
          <w:iCs/>
          <w:sz w:val="28"/>
          <w:szCs w:val="28"/>
        </w:rPr>
      </w:pPr>
      <w:r w:rsidRPr="00175ABD">
        <w:rPr>
          <w:rFonts w:eastAsia="Calibri"/>
          <w:b/>
          <w:iCs/>
          <w:sz w:val="28"/>
          <w:szCs w:val="28"/>
        </w:rPr>
        <w:t>spyder</w:t>
      </w:r>
    </w:p>
    <w:p w14:paraId="4400DDDD" w14:textId="704C4EE9" w:rsidR="00A42624" w:rsidRPr="00175ABD" w:rsidRDefault="00A42624" w:rsidP="00A42624">
      <w:pPr>
        <w:shd w:val="clear" w:color="auto" w:fill="FFFFFF"/>
        <w:textAlignment w:val="baseline"/>
        <w:rPr>
          <w:rFonts w:eastAsia="Calibri"/>
          <w:b/>
          <w:iCs/>
          <w:sz w:val="28"/>
          <w:szCs w:val="28"/>
        </w:rPr>
      </w:pPr>
    </w:p>
    <w:p w14:paraId="3A7C2280" w14:textId="70890797" w:rsidR="00A42624" w:rsidRPr="00175ABD" w:rsidRDefault="00A42624" w:rsidP="00A42624">
      <w:pPr>
        <w:shd w:val="clear" w:color="auto" w:fill="FFFFFF"/>
        <w:textAlignment w:val="baseline"/>
        <w:rPr>
          <w:rFonts w:eastAsia="Calibri"/>
          <w:b/>
          <w:iCs/>
          <w:sz w:val="28"/>
          <w:szCs w:val="28"/>
          <w:u w:val="single"/>
        </w:rPr>
      </w:pPr>
      <w:r w:rsidRPr="00175ABD">
        <w:rPr>
          <w:rFonts w:eastAsia="Calibri"/>
          <w:b/>
          <w:iCs/>
          <w:sz w:val="28"/>
          <w:szCs w:val="28"/>
          <w:u w:val="single"/>
        </w:rPr>
        <w:t>Classifiers Used:</w:t>
      </w:r>
    </w:p>
    <w:p w14:paraId="53F51701" w14:textId="7C80519C" w:rsidR="00A42624" w:rsidRPr="00175ABD" w:rsidRDefault="00A42624" w:rsidP="00A42624">
      <w:pPr>
        <w:shd w:val="clear" w:color="auto" w:fill="FFFFFF"/>
        <w:textAlignment w:val="baseline"/>
        <w:rPr>
          <w:rFonts w:eastAsia="Calibri"/>
          <w:b/>
          <w:iCs/>
          <w:sz w:val="28"/>
          <w:szCs w:val="28"/>
          <w:u w:val="single"/>
        </w:rPr>
      </w:pPr>
    </w:p>
    <w:p w14:paraId="61C7BC1D" w14:textId="531157CB" w:rsidR="00A42624" w:rsidRPr="00175ABD" w:rsidRDefault="00A42624" w:rsidP="00A42624">
      <w:pPr>
        <w:shd w:val="clear" w:color="auto" w:fill="FFFFFF"/>
        <w:textAlignment w:val="baseline"/>
        <w:rPr>
          <w:rFonts w:eastAsia="Calibri"/>
          <w:b/>
          <w:iCs/>
          <w:sz w:val="28"/>
          <w:szCs w:val="28"/>
        </w:rPr>
      </w:pPr>
      <w:r w:rsidRPr="00175ABD">
        <w:rPr>
          <w:rFonts w:eastAsia="Calibri"/>
          <w:b/>
          <w:iCs/>
          <w:sz w:val="28"/>
          <w:szCs w:val="28"/>
        </w:rPr>
        <w:tab/>
        <w:t>Naïve bayes</w:t>
      </w:r>
    </w:p>
    <w:p w14:paraId="5B61ECB9" w14:textId="56C35736" w:rsidR="00A42624" w:rsidRPr="00175ABD" w:rsidRDefault="00A42624" w:rsidP="00A42624">
      <w:pPr>
        <w:shd w:val="clear" w:color="auto" w:fill="FFFFFF"/>
        <w:textAlignment w:val="baseline"/>
        <w:rPr>
          <w:rFonts w:eastAsia="Calibri"/>
          <w:b/>
          <w:iCs/>
          <w:sz w:val="28"/>
          <w:szCs w:val="28"/>
        </w:rPr>
      </w:pPr>
    </w:p>
    <w:p w14:paraId="1EF5A2F0" w14:textId="37EB6FEB" w:rsidR="00A42624" w:rsidRPr="00175ABD" w:rsidRDefault="00A42624" w:rsidP="00A42624">
      <w:pPr>
        <w:shd w:val="clear" w:color="auto" w:fill="FFFFFF"/>
        <w:textAlignment w:val="baseline"/>
        <w:rPr>
          <w:rFonts w:eastAsia="Calibri"/>
          <w:b/>
          <w:iCs/>
          <w:sz w:val="28"/>
          <w:szCs w:val="28"/>
        </w:rPr>
      </w:pPr>
      <w:r w:rsidRPr="00175ABD">
        <w:rPr>
          <w:rFonts w:eastAsia="Calibri"/>
          <w:b/>
          <w:iCs/>
          <w:sz w:val="28"/>
          <w:szCs w:val="28"/>
        </w:rPr>
        <w:tab/>
        <w:t>SVM</w:t>
      </w:r>
    </w:p>
    <w:p w14:paraId="469A83A2" w14:textId="77777777" w:rsidR="00F655CD" w:rsidRPr="00175ABD" w:rsidRDefault="00F655CD" w:rsidP="00C04DEC">
      <w:pPr>
        <w:shd w:val="clear" w:color="auto" w:fill="FFFFFF"/>
        <w:ind w:left="720"/>
        <w:textAlignment w:val="baseline"/>
        <w:rPr>
          <w:rFonts w:asciiTheme="minorHAnsi" w:eastAsia="Calibri" w:hAnsiTheme="minorHAnsi" w:cstheme="minorHAnsi"/>
          <w:b/>
          <w:iCs/>
          <w:sz w:val="28"/>
          <w:szCs w:val="28"/>
        </w:rPr>
      </w:pPr>
    </w:p>
    <w:p w14:paraId="255AD4F0" w14:textId="77777777" w:rsidR="00A21EE3" w:rsidRPr="005B3A7E" w:rsidRDefault="00A21EE3" w:rsidP="00A21EE3">
      <w:pPr>
        <w:shd w:val="clear" w:color="auto" w:fill="FFFFFF"/>
        <w:ind w:left="720"/>
        <w:textAlignment w:val="baseline"/>
        <w:rPr>
          <w:rFonts w:asciiTheme="minorHAnsi" w:hAnsiTheme="minorHAnsi" w:cstheme="minorHAnsi"/>
          <w:b/>
          <w:iCs/>
          <w:color w:val="21242C"/>
          <w:sz w:val="30"/>
          <w:szCs w:val="30"/>
        </w:rPr>
      </w:pPr>
    </w:p>
    <w:p w14:paraId="3141F3A0" w14:textId="2ED42D61" w:rsidR="008E277A" w:rsidRPr="005B3A7E" w:rsidRDefault="00420500" w:rsidP="00D16925">
      <w:pPr>
        <w:tabs>
          <w:tab w:val="left" w:pos="3320"/>
        </w:tabs>
        <w:rPr>
          <w:rFonts w:asciiTheme="minorHAnsi" w:eastAsia="Calibri" w:hAnsiTheme="minorHAnsi" w:cstheme="minorHAnsi"/>
          <w:b/>
          <w:iCs/>
          <w:sz w:val="28"/>
          <w:u w:val="single"/>
        </w:rPr>
      </w:pPr>
      <w:r w:rsidRPr="005B3A7E">
        <w:rPr>
          <w:rFonts w:asciiTheme="minorHAnsi" w:eastAsia="Calibri" w:hAnsiTheme="minorHAnsi" w:cstheme="minorHAnsi"/>
          <w:b/>
          <w:iCs/>
          <w:sz w:val="28"/>
          <w:u w:val="single"/>
        </w:rPr>
        <w:t>Procedure and Design</w:t>
      </w:r>
      <w:r w:rsidR="008E277A" w:rsidRPr="005B3A7E">
        <w:rPr>
          <w:rFonts w:asciiTheme="minorHAnsi" w:eastAsia="Calibri" w:hAnsiTheme="minorHAnsi" w:cstheme="minorHAnsi"/>
          <w:b/>
          <w:iCs/>
          <w:sz w:val="28"/>
          <w:u w:val="single"/>
        </w:rPr>
        <w:t>:</w:t>
      </w:r>
    </w:p>
    <w:p w14:paraId="11281CB3" w14:textId="5E315140" w:rsidR="002D07EB" w:rsidRDefault="00C04DEC" w:rsidP="00A42624">
      <w:pPr>
        <w:pStyle w:val="NoSpacing"/>
        <w:rPr>
          <w:rFonts w:eastAsia="Calibri" w:cstheme="minorHAnsi"/>
          <w:b/>
          <w:iCs/>
          <w:sz w:val="28"/>
        </w:rPr>
      </w:pPr>
      <w:r w:rsidRPr="005B3A7E">
        <w:rPr>
          <w:rFonts w:cstheme="minorHAnsi"/>
          <w:b/>
          <w:iCs/>
          <w:sz w:val="24"/>
          <w:szCs w:val="24"/>
        </w:rPr>
        <w:tab/>
      </w:r>
    </w:p>
    <w:p w14:paraId="1DA26E3D" w14:textId="43AFE959" w:rsidR="00A42624" w:rsidRPr="005301E9" w:rsidRDefault="00A42624" w:rsidP="00A42624">
      <w:pPr>
        <w:jc w:val="both"/>
        <w:rPr>
          <w:sz w:val="28"/>
          <w:szCs w:val="28"/>
        </w:rPr>
      </w:pPr>
      <w:r w:rsidRPr="005301E9">
        <w:rPr>
          <w:sz w:val="28"/>
          <w:szCs w:val="28"/>
        </w:rPr>
        <w:t xml:space="preserve">In machine learning point of view when we choose spam filtering approach, we can see classification problem. Here we classify email as spam or not spam (Ham) which depends on the features. But, in our point of view the features are the count of each word in the email. Training and Testing are the two modes which a machine learning system operates. In training the AI system is a given labelled data from the training data set. But in our project large set of emails are the labelled training data which is labeled spam or not spam (Ham). In the training process the classifiers prepare from the training data shows the interlink between the email and its label. But in the testing process an unlabeled data is given to the machine learning system. These data are </w:t>
      </w:r>
      <w:r w:rsidRPr="005301E9">
        <w:rPr>
          <w:sz w:val="28"/>
          <w:szCs w:val="28"/>
        </w:rPr>
        <w:lastRenderedPageBreak/>
        <w:t>the emails without the spam/ham label. The classifier in the testing shows us either it is spam or ham which depends on the features of an email. In our project we have given the data sets which consist of 557</w:t>
      </w:r>
      <w:r w:rsidR="00D13042">
        <w:rPr>
          <w:sz w:val="28"/>
          <w:szCs w:val="28"/>
        </w:rPr>
        <w:t>0</w:t>
      </w:r>
      <w:r w:rsidRPr="005301E9">
        <w:rPr>
          <w:sz w:val="28"/>
          <w:szCs w:val="28"/>
        </w:rPr>
        <w:t xml:space="preserve"> messages in which 484</w:t>
      </w:r>
      <w:r w:rsidR="00D13042">
        <w:rPr>
          <w:sz w:val="28"/>
          <w:szCs w:val="28"/>
        </w:rPr>
        <w:t>5</w:t>
      </w:r>
      <w:r w:rsidRPr="005301E9">
        <w:rPr>
          <w:sz w:val="28"/>
          <w:szCs w:val="28"/>
        </w:rPr>
        <w:t xml:space="preserve"> ham and 725 spam. Now we differentiate spam and ham messages. Pre-processing is the principal stage in which the unstructured information is changed over into progressively organized information. Since watchwords in SMS instant messages are inclined to be supplanted by images. In this investigation, the stop word list remover for English language have been applied to dispose of the stop words in the SMS instant messages. Fig. 2(a) shows the frequencies of words in </w:t>
      </w:r>
      <w:bookmarkStart w:id="0" w:name="_GoBack"/>
      <w:bookmarkEnd w:id="0"/>
      <w:r w:rsidRPr="005301E9">
        <w:rPr>
          <w:sz w:val="28"/>
          <w:szCs w:val="28"/>
        </w:rPr>
        <w:t>messages, while Fig. 2(b) shows the most regular words utilized in spam instant messages are from pronoun (for example to) and prepositions (for example your) gatherings. Thus, the top words in ham instant message are involved by either pronoun, prepositions among numerous different sorts of stop words.</w:t>
      </w:r>
    </w:p>
    <w:p w14:paraId="2FA9E0B3" w14:textId="77777777" w:rsidR="006145B2" w:rsidRPr="005301E9" w:rsidRDefault="006145B2" w:rsidP="006145B2">
      <w:pPr>
        <w:pStyle w:val="BodyTextIndent"/>
        <w:ind w:left="0"/>
        <w:rPr>
          <w:sz w:val="28"/>
          <w:szCs w:val="28"/>
        </w:rPr>
      </w:pPr>
    </w:p>
    <w:p w14:paraId="0A8CB24A" w14:textId="019441B8" w:rsidR="006145B2" w:rsidRPr="005301E9" w:rsidRDefault="006145B2" w:rsidP="006145B2">
      <w:pPr>
        <w:pStyle w:val="BodyTextIndent"/>
        <w:ind w:left="0"/>
        <w:rPr>
          <w:sz w:val="28"/>
          <w:szCs w:val="28"/>
        </w:rPr>
      </w:pPr>
      <w:r w:rsidRPr="005301E9">
        <w:rPr>
          <w:sz w:val="28"/>
          <w:szCs w:val="28"/>
        </w:rPr>
        <w:t>Fig.2(a)</w:t>
      </w:r>
    </w:p>
    <w:p w14:paraId="4F992396" w14:textId="7758D4C5" w:rsidR="006145B2" w:rsidRPr="005301E9" w:rsidRDefault="006145B2" w:rsidP="006145B2">
      <w:pPr>
        <w:pStyle w:val="BodyTextIndent"/>
        <w:ind w:left="0"/>
        <w:rPr>
          <w:sz w:val="28"/>
          <w:szCs w:val="28"/>
        </w:rPr>
      </w:pPr>
      <w:r w:rsidRPr="005301E9">
        <w:rPr>
          <w:noProof/>
          <w:sz w:val="28"/>
          <w:szCs w:val="28"/>
        </w:rPr>
        <w:drawing>
          <wp:inline distT="0" distB="0" distL="0" distR="0" wp14:anchorId="55AEF6BA" wp14:editId="004F60EE">
            <wp:extent cx="4168140" cy="2949471"/>
            <wp:effectExtent l="0" t="0" r="3810" b="3810"/>
            <wp:docPr id="1" name="Picture 1"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png"/>
                    <pic:cNvPicPr/>
                  </pic:nvPicPr>
                  <pic:blipFill>
                    <a:blip r:embed="rId8">
                      <a:extLst>
                        <a:ext uri="{28A0092B-C50C-407E-A947-70E740481C1C}">
                          <a14:useLocalDpi xmlns:a14="http://schemas.microsoft.com/office/drawing/2010/main" val="0"/>
                        </a:ext>
                      </a:extLst>
                    </a:blip>
                    <a:stretch>
                      <a:fillRect/>
                    </a:stretch>
                  </pic:blipFill>
                  <pic:spPr>
                    <a:xfrm>
                      <a:off x="0" y="0"/>
                      <a:ext cx="4183473" cy="2960321"/>
                    </a:xfrm>
                    <a:prstGeom prst="rect">
                      <a:avLst/>
                    </a:prstGeom>
                  </pic:spPr>
                </pic:pic>
              </a:graphicData>
            </a:graphic>
          </wp:inline>
        </w:drawing>
      </w:r>
    </w:p>
    <w:p w14:paraId="39637E35" w14:textId="77777777" w:rsidR="0068534B" w:rsidRDefault="0068534B" w:rsidP="006145B2">
      <w:pPr>
        <w:pStyle w:val="BodyTextIndent"/>
        <w:ind w:left="0"/>
        <w:rPr>
          <w:sz w:val="28"/>
          <w:szCs w:val="28"/>
        </w:rPr>
      </w:pPr>
    </w:p>
    <w:p w14:paraId="092CA233" w14:textId="77777777" w:rsidR="0068534B" w:rsidRDefault="0068534B" w:rsidP="006145B2">
      <w:pPr>
        <w:pStyle w:val="BodyTextIndent"/>
        <w:ind w:left="0"/>
        <w:rPr>
          <w:sz w:val="28"/>
          <w:szCs w:val="28"/>
        </w:rPr>
      </w:pPr>
    </w:p>
    <w:p w14:paraId="7F481DF3" w14:textId="77777777" w:rsidR="0068534B" w:rsidRDefault="0068534B" w:rsidP="006145B2">
      <w:pPr>
        <w:pStyle w:val="BodyTextIndent"/>
        <w:ind w:left="0"/>
        <w:rPr>
          <w:sz w:val="28"/>
          <w:szCs w:val="28"/>
        </w:rPr>
      </w:pPr>
    </w:p>
    <w:p w14:paraId="21F06632" w14:textId="77777777" w:rsidR="0068534B" w:rsidRDefault="0068534B" w:rsidP="006145B2">
      <w:pPr>
        <w:pStyle w:val="BodyTextIndent"/>
        <w:ind w:left="0"/>
        <w:rPr>
          <w:sz w:val="28"/>
          <w:szCs w:val="28"/>
        </w:rPr>
      </w:pPr>
    </w:p>
    <w:p w14:paraId="2BEEE6D4" w14:textId="77777777" w:rsidR="0068534B" w:rsidRDefault="0068534B" w:rsidP="006145B2">
      <w:pPr>
        <w:pStyle w:val="BodyTextIndent"/>
        <w:ind w:left="0"/>
        <w:rPr>
          <w:sz w:val="28"/>
          <w:szCs w:val="28"/>
        </w:rPr>
      </w:pPr>
    </w:p>
    <w:p w14:paraId="111B0C09" w14:textId="77777777" w:rsidR="0068534B" w:rsidRDefault="0068534B" w:rsidP="006145B2">
      <w:pPr>
        <w:pStyle w:val="BodyTextIndent"/>
        <w:ind w:left="0"/>
        <w:rPr>
          <w:sz w:val="28"/>
          <w:szCs w:val="28"/>
        </w:rPr>
      </w:pPr>
    </w:p>
    <w:p w14:paraId="62B92FCD" w14:textId="77777777" w:rsidR="0068534B" w:rsidRDefault="0068534B" w:rsidP="006145B2">
      <w:pPr>
        <w:pStyle w:val="BodyTextIndent"/>
        <w:ind w:left="0"/>
        <w:rPr>
          <w:sz w:val="28"/>
          <w:szCs w:val="28"/>
        </w:rPr>
      </w:pPr>
    </w:p>
    <w:p w14:paraId="62D8C310" w14:textId="55A980A5" w:rsidR="006145B2" w:rsidRDefault="006145B2" w:rsidP="006145B2">
      <w:pPr>
        <w:pStyle w:val="BodyTextIndent"/>
        <w:ind w:left="0"/>
        <w:rPr>
          <w:sz w:val="28"/>
          <w:szCs w:val="28"/>
        </w:rPr>
      </w:pPr>
      <w:r w:rsidRPr="005301E9">
        <w:rPr>
          <w:sz w:val="28"/>
          <w:szCs w:val="28"/>
        </w:rPr>
        <w:lastRenderedPageBreak/>
        <w:t>Fig.2(b)</w:t>
      </w:r>
    </w:p>
    <w:p w14:paraId="7CC955E9" w14:textId="77777777" w:rsidR="005301E9" w:rsidRPr="005301E9" w:rsidRDefault="005301E9" w:rsidP="006145B2">
      <w:pPr>
        <w:pStyle w:val="BodyTextIndent"/>
        <w:ind w:left="0"/>
        <w:rPr>
          <w:sz w:val="28"/>
          <w:szCs w:val="28"/>
        </w:rPr>
      </w:pPr>
    </w:p>
    <w:p w14:paraId="30507F3C" w14:textId="033C4583" w:rsidR="005301E9" w:rsidRDefault="006145B2" w:rsidP="00175ABD">
      <w:pPr>
        <w:pStyle w:val="BodyTextIndent"/>
        <w:rPr>
          <w:sz w:val="28"/>
          <w:szCs w:val="28"/>
        </w:rPr>
      </w:pPr>
      <w:r w:rsidRPr="005301E9">
        <w:rPr>
          <w:noProof/>
          <w:sz w:val="28"/>
          <w:szCs w:val="28"/>
        </w:rPr>
        <w:drawing>
          <wp:inline distT="0" distB="0" distL="0" distR="0" wp14:anchorId="4F406B82" wp14:editId="5128574D">
            <wp:extent cx="3878949" cy="2811780"/>
            <wp:effectExtent l="0" t="0" r="762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m.png"/>
                    <pic:cNvPicPr/>
                  </pic:nvPicPr>
                  <pic:blipFill>
                    <a:blip r:embed="rId9">
                      <a:extLst>
                        <a:ext uri="{28A0092B-C50C-407E-A947-70E740481C1C}">
                          <a14:useLocalDpi xmlns:a14="http://schemas.microsoft.com/office/drawing/2010/main" val="0"/>
                        </a:ext>
                      </a:extLst>
                    </a:blip>
                    <a:stretch>
                      <a:fillRect/>
                    </a:stretch>
                  </pic:blipFill>
                  <pic:spPr>
                    <a:xfrm>
                      <a:off x="0" y="0"/>
                      <a:ext cx="3894634" cy="2823150"/>
                    </a:xfrm>
                    <a:prstGeom prst="rect">
                      <a:avLst/>
                    </a:prstGeom>
                  </pic:spPr>
                </pic:pic>
              </a:graphicData>
            </a:graphic>
          </wp:inline>
        </w:drawing>
      </w:r>
    </w:p>
    <w:p w14:paraId="3A435761" w14:textId="77777777" w:rsidR="00175ABD" w:rsidRPr="00175ABD" w:rsidRDefault="00175ABD" w:rsidP="00175ABD">
      <w:pPr>
        <w:pStyle w:val="BodyTextIndent"/>
        <w:rPr>
          <w:sz w:val="28"/>
          <w:szCs w:val="28"/>
        </w:rPr>
      </w:pPr>
    </w:p>
    <w:p w14:paraId="3773E46D" w14:textId="5F468B07" w:rsidR="006145B2" w:rsidRPr="005301E9" w:rsidRDefault="006145B2" w:rsidP="006145B2">
      <w:pPr>
        <w:pStyle w:val="BodyTextIndent"/>
        <w:ind w:left="0"/>
        <w:rPr>
          <w:b/>
          <w:bCs/>
          <w:sz w:val="28"/>
          <w:szCs w:val="28"/>
          <w:u w:val="single"/>
        </w:rPr>
      </w:pPr>
      <w:r w:rsidRPr="005301E9">
        <w:rPr>
          <w:b/>
          <w:bCs/>
          <w:sz w:val="28"/>
          <w:szCs w:val="28"/>
          <w:u w:val="single"/>
        </w:rPr>
        <w:t>Implementation:</w:t>
      </w:r>
    </w:p>
    <w:p w14:paraId="58822AAB" w14:textId="77777777" w:rsidR="006145B2" w:rsidRPr="005301E9" w:rsidRDefault="006145B2" w:rsidP="006145B2">
      <w:pPr>
        <w:jc w:val="both"/>
        <w:rPr>
          <w:sz w:val="28"/>
          <w:szCs w:val="28"/>
        </w:rPr>
      </w:pPr>
      <w:r w:rsidRPr="005301E9">
        <w:rPr>
          <w:sz w:val="28"/>
          <w:szCs w:val="28"/>
        </w:rPr>
        <w:t>After doing the pre-processing work i.e., collecting all the most frequently used words in spam and ham separately. Next, we will implement this data using two classifiers that are Naïve bayes and SVM</w:t>
      </w:r>
    </w:p>
    <w:p w14:paraId="14ABDA62" w14:textId="77777777" w:rsidR="006145B2" w:rsidRPr="005301E9" w:rsidRDefault="006145B2" w:rsidP="006145B2">
      <w:pPr>
        <w:jc w:val="both"/>
        <w:rPr>
          <w:b/>
          <w:bCs/>
          <w:sz w:val="28"/>
          <w:szCs w:val="28"/>
        </w:rPr>
      </w:pPr>
    </w:p>
    <w:p w14:paraId="1FE5A989" w14:textId="784D5018" w:rsidR="006145B2" w:rsidRPr="005301E9" w:rsidRDefault="006145B2" w:rsidP="006145B2">
      <w:pPr>
        <w:jc w:val="both"/>
        <w:rPr>
          <w:b/>
          <w:bCs/>
          <w:sz w:val="28"/>
          <w:szCs w:val="28"/>
        </w:rPr>
      </w:pPr>
      <w:r w:rsidRPr="005301E9">
        <w:rPr>
          <w:b/>
          <w:bCs/>
          <w:sz w:val="28"/>
          <w:szCs w:val="28"/>
        </w:rPr>
        <w:t xml:space="preserve"> Naïve Bayes</w:t>
      </w:r>
    </w:p>
    <w:p w14:paraId="48A5AEA2" w14:textId="77777777" w:rsidR="006145B2" w:rsidRPr="005301E9" w:rsidRDefault="006145B2" w:rsidP="006145B2">
      <w:pPr>
        <w:jc w:val="both"/>
        <w:rPr>
          <w:b/>
          <w:bCs/>
          <w:sz w:val="28"/>
          <w:szCs w:val="28"/>
        </w:rPr>
      </w:pPr>
    </w:p>
    <w:p w14:paraId="172949BB" w14:textId="77777777" w:rsidR="006145B2" w:rsidRPr="005301E9" w:rsidRDefault="006145B2" w:rsidP="006145B2">
      <w:pPr>
        <w:jc w:val="both"/>
        <w:rPr>
          <w:sz w:val="28"/>
          <w:szCs w:val="28"/>
        </w:rPr>
      </w:pPr>
      <w:r w:rsidRPr="005301E9">
        <w:rPr>
          <w:sz w:val="28"/>
          <w:szCs w:val="28"/>
        </w:rPr>
        <w:t xml:space="preserve">The Naive Bayesian classifier takes its foundations in the well-known Bayes Theorem: </w:t>
      </w:r>
    </w:p>
    <w:p w14:paraId="25FE4C59" w14:textId="77777777" w:rsidR="006145B2" w:rsidRPr="005301E9" w:rsidRDefault="006145B2" w:rsidP="006145B2">
      <w:pPr>
        <w:jc w:val="both"/>
        <w:rPr>
          <w:sz w:val="28"/>
          <w:szCs w:val="28"/>
        </w:rPr>
      </w:pPr>
    </w:p>
    <w:p w14:paraId="27C3BBC3" w14:textId="77777777" w:rsidR="006145B2" w:rsidRPr="005301E9" w:rsidRDefault="006145B2" w:rsidP="006145B2">
      <w:pPr>
        <w:jc w:val="both"/>
        <w:rPr>
          <w:sz w:val="28"/>
          <w:szCs w:val="28"/>
        </w:rPr>
      </w:pPr>
      <m:oMathPara>
        <m:oMath>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ⅇ</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H</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H</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e</m:t>
                  </m:r>
                </m:e>
              </m:d>
            </m:den>
          </m:f>
        </m:oMath>
      </m:oMathPara>
    </w:p>
    <w:p w14:paraId="1B0701FB" w14:textId="77777777" w:rsidR="006145B2" w:rsidRPr="005301E9" w:rsidRDefault="006145B2" w:rsidP="006145B2">
      <w:pPr>
        <w:jc w:val="both"/>
        <w:rPr>
          <w:sz w:val="28"/>
          <w:szCs w:val="28"/>
        </w:rPr>
      </w:pPr>
    </w:p>
    <w:p w14:paraId="76E3C15D" w14:textId="77777777" w:rsidR="006145B2" w:rsidRPr="005301E9" w:rsidRDefault="006145B2" w:rsidP="006145B2">
      <w:pPr>
        <w:jc w:val="both"/>
        <w:rPr>
          <w:sz w:val="28"/>
          <w:szCs w:val="28"/>
        </w:rPr>
      </w:pPr>
      <w:r w:rsidRPr="005301E9">
        <w:rPr>
          <w:sz w:val="28"/>
          <w:szCs w:val="28"/>
        </w:rPr>
        <w:t xml:space="preserve">Bayes Theorem basically portrays the amount we ought to change the likelihood that our theory (H) will happen, given some new proof (e). </w:t>
      </w:r>
    </w:p>
    <w:p w14:paraId="1A7DFC0E" w14:textId="77777777" w:rsidR="006145B2" w:rsidRPr="005301E9" w:rsidRDefault="006145B2" w:rsidP="006145B2">
      <w:pPr>
        <w:jc w:val="both"/>
        <w:rPr>
          <w:sz w:val="28"/>
          <w:szCs w:val="28"/>
        </w:rPr>
      </w:pPr>
    </w:p>
    <w:p w14:paraId="6E3B74E2" w14:textId="77777777" w:rsidR="006145B2" w:rsidRPr="005301E9" w:rsidRDefault="006145B2" w:rsidP="006145B2">
      <w:pPr>
        <w:jc w:val="both"/>
        <w:rPr>
          <w:sz w:val="28"/>
          <w:szCs w:val="28"/>
        </w:rPr>
      </w:pPr>
      <w:r w:rsidRPr="005301E9">
        <w:rPr>
          <w:sz w:val="28"/>
          <w:szCs w:val="28"/>
        </w:rPr>
        <w:t>For our task, we need to decide the likelihood that an email is spam, given the proof of the email's highlights (F</w:t>
      </w:r>
      <w:proofErr w:type="gramStart"/>
      <w:r w:rsidRPr="005301E9">
        <w:rPr>
          <w:sz w:val="28"/>
          <w:szCs w:val="28"/>
        </w:rPr>
        <w:t>1,F</w:t>
      </w:r>
      <w:proofErr w:type="gramEnd"/>
      <w:r w:rsidRPr="005301E9">
        <w:rPr>
          <w:sz w:val="28"/>
          <w:szCs w:val="28"/>
        </w:rPr>
        <w:t>2,...Fn). These highlights F1, F</w:t>
      </w:r>
      <w:proofErr w:type="gramStart"/>
      <w:r w:rsidRPr="005301E9">
        <w:rPr>
          <w:sz w:val="28"/>
          <w:szCs w:val="28"/>
        </w:rPr>
        <w:t>2,...</w:t>
      </w:r>
      <w:proofErr w:type="gramEnd"/>
      <w:r w:rsidRPr="005301E9">
        <w:rPr>
          <w:sz w:val="28"/>
          <w:szCs w:val="28"/>
        </w:rPr>
        <w:t>Fn are only a Boolean worth (0 or 1) portraying whether the stem 1 through n shows up in the email. At that point, we think about P(Spam|F</w:t>
      </w:r>
      <w:proofErr w:type="gramStart"/>
      <w:r w:rsidRPr="005301E9">
        <w:rPr>
          <w:sz w:val="28"/>
          <w:szCs w:val="28"/>
        </w:rPr>
        <w:t>1,F</w:t>
      </w:r>
      <w:proofErr w:type="gramEnd"/>
      <w:r w:rsidRPr="005301E9">
        <w:rPr>
          <w:sz w:val="28"/>
          <w:szCs w:val="28"/>
        </w:rPr>
        <w:t xml:space="preserve">2,...Fn) to P(Ham|F1,F2,...Fn) and </w:t>
      </w:r>
      <w:r w:rsidRPr="005301E9">
        <w:rPr>
          <w:sz w:val="28"/>
          <w:szCs w:val="28"/>
        </w:rPr>
        <w:lastRenderedPageBreak/>
        <w:t xml:space="preserve">figure out which is more probable. Spam and Ham are viewed as the classes, which are spoken to in the conditions underneath as "C". </w:t>
      </w:r>
    </w:p>
    <w:p w14:paraId="79FFED19" w14:textId="77777777" w:rsidR="006145B2" w:rsidRPr="005301E9" w:rsidRDefault="006145B2" w:rsidP="006145B2">
      <w:pPr>
        <w:jc w:val="both"/>
        <w:rPr>
          <w:sz w:val="28"/>
          <w:szCs w:val="28"/>
        </w:rPr>
      </w:pPr>
    </w:p>
    <w:p w14:paraId="6A37C09B" w14:textId="77777777" w:rsidR="006145B2" w:rsidRPr="005301E9" w:rsidRDefault="006145B2" w:rsidP="006145B2">
      <w:pPr>
        <w:jc w:val="both"/>
        <w:rPr>
          <w:sz w:val="28"/>
          <w:szCs w:val="28"/>
        </w:rPr>
      </w:pPr>
      <m:oMathPara>
        <m:oMath>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C</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d>
                  <m:r>
                    <w:rPr>
                      <w:rFonts w:ascii="Cambria Math" w:hAnsi="Cambria Math"/>
                      <w:sz w:val="28"/>
                      <w:szCs w:val="28"/>
                    </w:rPr>
                    <m:t>C</m:t>
                  </m:r>
                </m:e>
              </m:d>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d>
            </m:den>
          </m:f>
        </m:oMath>
      </m:oMathPara>
    </w:p>
    <w:p w14:paraId="77E4E321" w14:textId="77777777" w:rsidR="006145B2" w:rsidRPr="005301E9" w:rsidRDefault="006145B2" w:rsidP="006145B2">
      <w:pPr>
        <w:jc w:val="both"/>
        <w:rPr>
          <w:sz w:val="28"/>
          <w:szCs w:val="28"/>
        </w:rPr>
      </w:pPr>
    </w:p>
    <w:p w14:paraId="22EA6D9D" w14:textId="77777777" w:rsidR="006145B2" w:rsidRPr="005301E9" w:rsidRDefault="006145B2" w:rsidP="006145B2">
      <w:pPr>
        <w:jc w:val="both"/>
        <w:rPr>
          <w:sz w:val="28"/>
          <w:szCs w:val="28"/>
        </w:rPr>
      </w:pPr>
    </w:p>
    <w:p w14:paraId="167BE6FF" w14:textId="77777777" w:rsidR="006145B2" w:rsidRPr="005301E9" w:rsidRDefault="006145B2" w:rsidP="006145B2">
      <w:pPr>
        <w:jc w:val="both"/>
        <w:rPr>
          <w:sz w:val="28"/>
          <w:szCs w:val="28"/>
        </w:rPr>
      </w:pPr>
      <w:r w:rsidRPr="005301E9">
        <w:rPr>
          <w:sz w:val="28"/>
          <w:szCs w:val="28"/>
        </w:rPr>
        <w:t>Note that when we are looking at P(Spam|F</w:t>
      </w:r>
      <w:proofErr w:type="gramStart"/>
      <w:r w:rsidRPr="005301E9">
        <w:rPr>
          <w:sz w:val="28"/>
          <w:szCs w:val="28"/>
        </w:rPr>
        <w:t>1,F</w:t>
      </w:r>
      <w:proofErr w:type="gramEnd"/>
      <w:r w:rsidRPr="005301E9">
        <w:rPr>
          <w:sz w:val="28"/>
          <w:szCs w:val="28"/>
        </w:rPr>
        <w:t xml:space="preserve">2,...Fn) to P(Ham|F1,F2,...Fn), the denominators are the equivalent. Consequently, we can rearrange the examination by noticing that: </w:t>
      </w:r>
    </w:p>
    <w:p w14:paraId="2A5978A3" w14:textId="77777777" w:rsidR="006145B2" w:rsidRPr="005301E9" w:rsidRDefault="006145B2" w:rsidP="006145B2">
      <w:pPr>
        <w:jc w:val="both"/>
        <w:rPr>
          <w:sz w:val="28"/>
          <w:szCs w:val="28"/>
        </w:rPr>
      </w:pPr>
    </w:p>
    <w:p w14:paraId="4575E14D" w14:textId="77777777" w:rsidR="006145B2" w:rsidRPr="005301E9" w:rsidRDefault="006145B2" w:rsidP="006145B2">
      <w:pPr>
        <w:jc w:val="both"/>
        <w:rPr>
          <w:sz w:val="28"/>
          <w:szCs w:val="28"/>
        </w:rPr>
      </w:pPr>
      <m:oMathPara>
        <m:oMath>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C</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d>
              <m:r>
                <w:rPr>
                  <w:rFonts w:ascii="Cambria Math" w:hAnsi="Cambria Math"/>
                  <w:sz w:val="28"/>
                  <w:szCs w:val="28"/>
                </w:rPr>
                <m:t>C</m:t>
              </m:r>
            </m:e>
          </m:d>
        </m:oMath>
      </m:oMathPara>
    </w:p>
    <w:p w14:paraId="565129E1" w14:textId="77777777" w:rsidR="006145B2" w:rsidRPr="005301E9" w:rsidRDefault="006145B2" w:rsidP="006145B2">
      <w:pPr>
        <w:jc w:val="both"/>
        <w:rPr>
          <w:sz w:val="28"/>
          <w:szCs w:val="28"/>
        </w:rPr>
      </w:pPr>
    </w:p>
    <w:p w14:paraId="02C06D97" w14:textId="77777777" w:rsidR="006145B2" w:rsidRPr="005301E9" w:rsidRDefault="006145B2" w:rsidP="006145B2">
      <w:pPr>
        <w:jc w:val="both"/>
        <w:rPr>
          <w:sz w:val="28"/>
          <w:szCs w:val="28"/>
        </w:rPr>
      </w:pPr>
      <w:r w:rsidRPr="005301E9">
        <w:rPr>
          <w:sz w:val="28"/>
          <w:szCs w:val="28"/>
        </w:rPr>
        <w:t>Computing P(F</w:t>
      </w:r>
      <w:proofErr w:type="gramStart"/>
      <w:r w:rsidRPr="005301E9">
        <w:rPr>
          <w:sz w:val="28"/>
          <w:szCs w:val="28"/>
        </w:rPr>
        <w:t>1,F</w:t>
      </w:r>
      <w:proofErr w:type="gramEnd"/>
      <w:r w:rsidRPr="005301E9">
        <w:rPr>
          <w:sz w:val="28"/>
          <w:szCs w:val="28"/>
        </w:rPr>
        <w:t xml:space="preserve">2,...Fn|C) can get monotonous. In this way, the Naive Bayesian classifier makes a suspicion that </w:t>
      </w:r>
      <w:proofErr w:type="gramStart"/>
      <w:r w:rsidRPr="005301E9">
        <w:rPr>
          <w:sz w:val="28"/>
          <w:szCs w:val="28"/>
        </w:rPr>
        <w:t>definitely improves</w:t>
      </w:r>
      <w:proofErr w:type="gramEnd"/>
      <w:r w:rsidRPr="005301E9">
        <w:rPr>
          <w:sz w:val="28"/>
          <w:szCs w:val="28"/>
        </w:rPr>
        <w:t xml:space="preserve"> the figures. The supposition that will be that the probabilities of F1, F</w:t>
      </w:r>
      <w:proofErr w:type="gramStart"/>
      <w:r w:rsidRPr="005301E9">
        <w:rPr>
          <w:sz w:val="28"/>
          <w:szCs w:val="28"/>
        </w:rPr>
        <w:t>2, ..</w:t>
      </w:r>
      <w:proofErr w:type="gramEnd"/>
      <w:r w:rsidRPr="005301E9">
        <w:rPr>
          <w:sz w:val="28"/>
          <w:szCs w:val="28"/>
        </w:rPr>
        <w:t>Fn happening are generally autonomous of one another. While this supposition that isn't accurate (as certain words are bound to show up together), the classifier despite everything performs very much given this suspicion. Presently, to decide if an email is spam or ham, we simply select the class (C = spam or C = ham) that expands the accompanying condition:</w:t>
      </w:r>
    </w:p>
    <w:p w14:paraId="2B38ECF5" w14:textId="77777777" w:rsidR="006145B2" w:rsidRPr="005301E9" w:rsidRDefault="006145B2" w:rsidP="006145B2">
      <w:pPr>
        <w:jc w:val="both"/>
        <w:rPr>
          <w:sz w:val="28"/>
          <w:szCs w:val="28"/>
        </w:rPr>
      </w:pPr>
    </w:p>
    <w:p w14:paraId="41E74833" w14:textId="77777777" w:rsidR="006145B2" w:rsidRPr="005301E9" w:rsidRDefault="006145B2" w:rsidP="006145B2">
      <w:pPr>
        <w:jc w:val="both"/>
        <w:rPr>
          <w:sz w:val="28"/>
          <w:szCs w:val="28"/>
        </w:rPr>
      </w:pPr>
      <m:oMathPara>
        <m:oMath>
          <m:r>
            <w:rPr>
              <w:rFonts w:ascii="Cambria Math" w:hAnsi="Cambria Math"/>
              <w:sz w:val="28"/>
              <w:szCs w:val="28"/>
            </w:rPr>
            <m:t>argmax  p</m:t>
          </m:r>
          <m:d>
            <m:dPr>
              <m:ctrlPr>
                <w:rPr>
                  <w:rFonts w:ascii="Cambria Math" w:hAnsi="Cambria Math"/>
                  <w:i/>
                  <w:sz w:val="28"/>
                  <w:szCs w:val="28"/>
                </w:rPr>
              </m:ctrlPr>
            </m:dPr>
            <m:e>
              <m:r>
                <w:rPr>
                  <w:rFonts w:ascii="Cambria Math" w:hAnsi="Cambria Math"/>
                  <w:sz w:val="28"/>
                  <w:szCs w:val="28"/>
                </w:rPr>
                <m:t>C=c</m:t>
              </m:r>
            </m:e>
          </m:d>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acc>
                            <m:accPr>
                              <m:chr m:val="̇"/>
                              <m:ctrlPr>
                                <w:rPr>
                                  <w:rFonts w:ascii="Cambria Math" w:hAnsi="Cambria Math"/>
                                  <w:i/>
                                  <w:sz w:val="28"/>
                                  <w:szCs w:val="28"/>
                                </w:rPr>
                              </m:ctrlPr>
                            </m:accPr>
                            <m:e>
                              <m:r>
                                <w:rPr>
                                  <w:rFonts w:ascii="Cambria Math" w:hAnsi="Cambria Math"/>
                                  <w:sz w:val="28"/>
                                  <w:szCs w:val="28"/>
                                </w:rPr>
                                <m:t>i</m:t>
                              </m:r>
                            </m:e>
                          </m:acc>
                        </m:sub>
                      </m:sSub>
                    </m:e>
                  </m:d>
                  <m:r>
                    <w:rPr>
                      <w:rFonts w:ascii="Cambria Math" w:hAnsi="Cambria Math"/>
                      <w:sz w:val="28"/>
                      <w:szCs w:val="28"/>
                    </w:rPr>
                    <m:t>C=c</m:t>
                  </m:r>
                </m:e>
              </m:d>
            </m:e>
          </m:nary>
        </m:oMath>
      </m:oMathPara>
    </w:p>
    <w:p w14:paraId="38276A5E" w14:textId="77777777" w:rsidR="006145B2" w:rsidRPr="005301E9" w:rsidRDefault="006145B2" w:rsidP="006145B2">
      <w:pPr>
        <w:jc w:val="both"/>
        <w:rPr>
          <w:b/>
          <w:bCs/>
          <w:sz w:val="28"/>
          <w:szCs w:val="28"/>
        </w:rPr>
      </w:pPr>
      <w:r w:rsidRPr="005301E9">
        <w:rPr>
          <w:b/>
          <w:bCs/>
          <w:sz w:val="28"/>
          <w:szCs w:val="28"/>
        </w:rPr>
        <w:t>Support Vector Machine (SVM)</w:t>
      </w:r>
    </w:p>
    <w:p w14:paraId="5B2875F5" w14:textId="77777777" w:rsidR="006145B2" w:rsidRPr="005301E9" w:rsidRDefault="006145B2" w:rsidP="006145B2">
      <w:pPr>
        <w:jc w:val="both"/>
        <w:rPr>
          <w:sz w:val="28"/>
          <w:szCs w:val="28"/>
        </w:rPr>
      </w:pPr>
    </w:p>
    <w:p w14:paraId="3A4221BA" w14:textId="77777777" w:rsidR="006145B2" w:rsidRPr="005301E9" w:rsidRDefault="006145B2" w:rsidP="006145B2">
      <w:pPr>
        <w:jc w:val="both"/>
        <w:rPr>
          <w:sz w:val="28"/>
          <w:szCs w:val="28"/>
        </w:rPr>
      </w:pPr>
      <w:r w:rsidRPr="005301E9">
        <w:rPr>
          <w:sz w:val="28"/>
          <w:szCs w:val="28"/>
        </w:rPr>
        <w:t>Vector Machine is utilized for grouping and furthermore for relapse issues where the datasets are utilized to prepare the SVM to group any new information that it gets. It is a directed AI calculation that works by finding a hyperplane that groups the dataset into various classes. The SVM amplifies the separation between various classes on account of the presence of numerous straight hyperplanes which is called as edge expansion.</w:t>
      </w:r>
    </w:p>
    <w:p w14:paraId="1614C1BA" w14:textId="77777777" w:rsidR="006145B2" w:rsidRPr="005301E9" w:rsidRDefault="006145B2" w:rsidP="006145B2">
      <w:pPr>
        <w:jc w:val="both"/>
        <w:rPr>
          <w:sz w:val="28"/>
          <w:szCs w:val="28"/>
        </w:rPr>
      </w:pPr>
      <w:r w:rsidRPr="005301E9">
        <w:rPr>
          <w:sz w:val="28"/>
          <w:szCs w:val="28"/>
        </w:rPr>
        <w:t xml:space="preserve">The help vector machines (SVM) is anything but difficult to utilize and incredible for information characterization. When creating channel model, we make a vector for every datum in that preparing corpus and afterward SVM will delineate vectors into hyperplane. At that point SVM will realize which sorts of vector are close to which class. Here SVM is a decent moving toward technique in </w:t>
      </w:r>
      <w:proofErr w:type="gramStart"/>
      <w:r w:rsidRPr="005301E9">
        <w:rPr>
          <w:sz w:val="28"/>
          <w:szCs w:val="28"/>
        </w:rPr>
        <w:t>definitely discovering</w:t>
      </w:r>
      <w:proofErr w:type="gramEnd"/>
      <w:r w:rsidRPr="005301E9">
        <w:rPr>
          <w:sz w:val="28"/>
          <w:szCs w:val="28"/>
        </w:rPr>
        <w:t xml:space="preserve"> best characterization hyper-plans to augment the edge with the goal that we could arrange another message into spam or ham.</w:t>
      </w:r>
    </w:p>
    <w:p w14:paraId="3558B84A" w14:textId="77777777" w:rsidR="006145B2" w:rsidRPr="005301E9" w:rsidRDefault="006145B2" w:rsidP="006145B2">
      <w:pPr>
        <w:jc w:val="both"/>
        <w:rPr>
          <w:sz w:val="28"/>
          <w:szCs w:val="28"/>
        </w:rPr>
      </w:pPr>
      <w:r w:rsidRPr="005301E9">
        <w:rPr>
          <w:sz w:val="28"/>
          <w:szCs w:val="28"/>
        </w:rPr>
        <w:t xml:space="preserve">Here and there, a direct classifier isn't sufficiently perplexing </w:t>
      </w:r>
    </w:p>
    <w:p w14:paraId="27A2BFCF" w14:textId="77777777" w:rsidR="006145B2" w:rsidRPr="005301E9" w:rsidRDefault="006145B2" w:rsidP="006145B2">
      <w:pPr>
        <w:jc w:val="both"/>
        <w:rPr>
          <w:sz w:val="28"/>
          <w:szCs w:val="28"/>
        </w:rPr>
      </w:pPr>
      <w:r w:rsidRPr="005301E9">
        <w:rPr>
          <w:sz w:val="28"/>
          <w:szCs w:val="28"/>
        </w:rPr>
        <w:lastRenderedPageBreak/>
        <w:t>From "Bonehead's Guide": Map information into a more extravagant element space including nonlinear highlights, at that point build a hyperplane in that space with the goal that every single other condition are the equivalent Preprocess the information utilizing a change At that point, utilize a classifier</w:t>
      </w:r>
    </w:p>
    <w:p w14:paraId="29A52245" w14:textId="77777777" w:rsidR="006145B2" w:rsidRPr="005301E9" w:rsidRDefault="006145B2" w:rsidP="006145B2">
      <w:pPr>
        <w:jc w:val="both"/>
        <w:rPr>
          <w:sz w:val="28"/>
          <w:szCs w:val="28"/>
        </w:rPr>
      </w:pPr>
    </w:p>
    <w:p w14:paraId="3F208224" w14:textId="77777777" w:rsidR="006145B2" w:rsidRPr="005301E9" w:rsidRDefault="006145B2" w:rsidP="006145B2">
      <w:pPr>
        <w:jc w:val="both"/>
        <w:rPr>
          <w:sz w:val="28"/>
          <w:szCs w:val="28"/>
        </w:rPr>
      </w:pPr>
      <m:oMathPara>
        <m:oMath>
          <m:r>
            <w:rPr>
              <w:rFonts w:ascii="Cambria Math" w:hAnsi="Cambria Math"/>
              <w:sz w:val="28"/>
              <w:szCs w:val="28"/>
            </w:rPr>
            <m:t>f(x) = wϕ</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+b</m:t>
          </m:r>
        </m:oMath>
      </m:oMathPara>
    </w:p>
    <w:p w14:paraId="5D2D6715" w14:textId="77777777" w:rsidR="006145B2" w:rsidRPr="005301E9" w:rsidRDefault="006145B2" w:rsidP="006145B2">
      <w:pPr>
        <w:jc w:val="both"/>
        <w:rPr>
          <w:sz w:val="28"/>
          <w:szCs w:val="28"/>
        </w:rPr>
      </w:pPr>
    </w:p>
    <w:p w14:paraId="31D87FD3" w14:textId="77777777" w:rsidR="006145B2" w:rsidRPr="005301E9" w:rsidRDefault="006145B2" w:rsidP="006145B2">
      <w:pPr>
        <w:jc w:val="both"/>
        <w:rPr>
          <w:sz w:val="28"/>
          <w:szCs w:val="28"/>
        </w:rPr>
      </w:pPr>
      <w:r w:rsidRPr="005301E9">
        <w:rPr>
          <w:sz w:val="28"/>
          <w:szCs w:val="28"/>
        </w:rPr>
        <w:t>Before our decision rule was of the form:</w:t>
      </w:r>
    </w:p>
    <w:p w14:paraId="59AC8A68" w14:textId="77777777" w:rsidR="006145B2" w:rsidRPr="005301E9" w:rsidRDefault="006145B2" w:rsidP="006145B2">
      <w:pPr>
        <w:jc w:val="both"/>
        <w:rPr>
          <w:sz w:val="28"/>
          <w:szCs w:val="28"/>
        </w:rPr>
      </w:pPr>
    </w:p>
    <w:p w14:paraId="4B469FEE" w14:textId="77777777" w:rsidR="006145B2" w:rsidRPr="005301E9" w:rsidRDefault="006145B2" w:rsidP="006145B2">
      <w:pPr>
        <w:jc w:val="both"/>
        <w:rPr>
          <w:sz w:val="28"/>
          <w:szCs w:val="28"/>
        </w:rPr>
      </w:pPr>
      <m:oMathPara>
        <m:oMath>
          <m:r>
            <w:rPr>
              <w:rFonts w:ascii="Cambria Math" w:hAnsi="Cambria Math"/>
              <w:sz w:val="28"/>
              <w:szCs w:val="28"/>
            </w:rPr>
            <m:t>f(x) = wϕ</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+b</m:t>
          </m:r>
        </m:oMath>
      </m:oMathPara>
    </w:p>
    <w:p w14:paraId="6F7259BB" w14:textId="77777777" w:rsidR="006145B2" w:rsidRPr="005301E9" w:rsidRDefault="006145B2" w:rsidP="006145B2">
      <w:pPr>
        <w:jc w:val="both"/>
        <w:rPr>
          <w:sz w:val="28"/>
          <w:szCs w:val="28"/>
        </w:rPr>
      </w:pPr>
    </w:p>
    <w:p w14:paraId="10E946D5" w14:textId="77777777" w:rsidR="006145B2" w:rsidRPr="005301E9" w:rsidRDefault="006145B2" w:rsidP="006145B2">
      <w:pPr>
        <w:jc w:val="both"/>
        <w:rPr>
          <w:sz w:val="28"/>
          <w:szCs w:val="28"/>
        </w:rPr>
      </w:pPr>
      <w:r w:rsidRPr="005301E9">
        <w:rPr>
          <w:sz w:val="28"/>
          <w:szCs w:val="28"/>
        </w:rPr>
        <w:t>Now, we can write it as:</w:t>
      </w:r>
    </w:p>
    <w:p w14:paraId="604F226F" w14:textId="77777777" w:rsidR="006145B2" w:rsidRPr="005301E9" w:rsidRDefault="006145B2" w:rsidP="006145B2">
      <w:pPr>
        <w:jc w:val="both"/>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r>
            <w:rPr>
              <w:rFonts w:ascii="Cambria Math" w:hAnsi="Cambria Math"/>
              <w:sz w:val="28"/>
              <w:szCs w:val="28"/>
            </w:rPr>
            <m:t>ϕ</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⋅ϕ</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+b</m:t>
          </m:r>
        </m:oMath>
      </m:oMathPara>
    </w:p>
    <w:p w14:paraId="56E8D9FC" w14:textId="77777777" w:rsidR="006145B2" w:rsidRPr="005301E9" w:rsidRDefault="006145B2" w:rsidP="006145B2">
      <w:pPr>
        <w:jc w:val="both"/>
        <w:rPr>
          <w:sz w:val="28"/>
          <w:szCs w:val="28"/>
        </w:rPr>
      </w:pPr>
    </w:p>
    <w:p w14:paraId="3DFF7456" w14:textId="77777777" w:rsidR="006145B2" w:rsidRPr="005301E9" w:rsidRDefault="006145B2" w:rsidP="006145B2">
      <w:pPr>
        <w:jc w:val="both"/>
        <w:rPr>
          <w:sz w:val="28"/>
          <w:szCs w:val="28"/>
        </w:rPr>
      </w:pPr>
      <w:r w:rsidRPr="005301E9">
        <w:rPr>
          <w:sz w:val="28"/>
          <w:szCs w:val="28"/>
        </w:rPr>
        <w:t xml:space="preserve">Kernel Function is </w:t>
      </w:r>
      <m:oMath>
        <m:r>
          <w:rPr>
            <w:rFonts w:ascii="Cambria Math" w:hAnsi="Cambria Math"/>
            <w:sz w:val="28"/>
            <w:szCs w:val="28"/>
          </w:rPr>
          <m:t xml:space="preserve">   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,x</m:t>
            </m:r>
          </m:e>
        </m:d>
        <m:r>
          <w:rPr>
            <w:rFonts w:ascii="Cambria Math" w:hAnsi="Cambria Math"/>
            <w:sz w:val="28"/>
            <w:szCs w:val="28"/>
          </w:rPr>
          <m:t>= ϕ</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⋅ϕ</m:t>
        </m:r>
        <m:d>
          <m:dPr>
            <m:ctrlPr>
              <w:rPr>
                <w:rFonts w:ascii="Cambria Math" w:hAnsi="Cambria Math"/>
                <w:i/>
                <w:sz w:val="28"/>
                <w:szCs w:val="28"/>
              </w:rPr>
            </m:ctrlPr>
          </m:dPr>
          <m:e>
            <m:r>
              <w:rPr>
                <w:rFonts w:ascii="Cambria Math" w:hAnsi="Cambria Math"/>
                <w:sz w:val="28"/>
                <w:szCs w:val="28"/>
              </w:rPr>
              <m:t>x</m:t>
            </m:r>
          </m:e>
        </m:d>
      </m:oMath>
    </w:p>
    <w:p w14:paraId="0C1ECE47" w14:textId="77777777" w:rsidR="006145B2" w:rsidRPr="005301E9" w:rsidRDefault="006145B2" w:rsidP="006145B2">
      <w:pPr>
        <w:keepNext/>
        <w:jc w:val="center"/>
        <w:rPr>
          <w:b/>
          <w:caps/>
          <w:sz w:val="28"/>
          <w:szCs w:val="28"/>
        </w:rPr>
      </w:pPr>
    </w:p>
    <w:p w14:paraId="14DC34C4" w14:textId="77777777" w:rsidR="006145B2" w:rsidRPr="005301E9" w:rsidRDefault="006145B2" w:rsidP="0063232B">
      <w:pPr>
        <w:keepNext/>
        <w:jc w:val="both"/>
        <w:rPr>
          <w:bCs/>
          <w:caps/>
          <w:sz w:val="28"/>
          <w:szCs w:val="28"/>
        </w:rPr>
      </w:pPr>
      <w:r w:rsidRPr="005301E9">
        <w:rPr>
          <w:bCs/>
          <w:sz w:val="28"/>
          <w:szCs w:val="28"/>
        </w:rPr>
        <w:t xml:space="preserve">The most applicable machine learning algorithm for our concern is linear svc. Before jumping into linear svc with our information, we're going to show a </w:t>
      </w:r>
      <w:proofErr w:type="gramStart"/>
      <w:r w:rsidRPr="005301E9">
        <w:rPr>
          <w:bCs/>
          <w:sz w:val="28"/>
          <w:szCs w:val="28"/>
        </w:rPr>
        <w:t>straight forward</w:t>
      </w:r>
      <w:proofErr w:type="gramEnd"/>
      <w:r w:rsidRPr="005301E9">
        <w:rPr>
          <w:bCs/>
          <w:sz w:val="28"/>
          <w:szCs w:val="28"/>
        </w:rPr>
        <w:t xml:space="preserve"> model that should help set your comprehension of working with linear svc.</w:t>
      </w:r>
    </w:p>
    <w:p w14:paraId="7C58E839" w14:textId="2AF1C711" w:rsidR="006145B2" w:rsidRDefault="006145B2" w:rsidP="0063232B">
      <w:pPr>
        <w:pStyle w:val="BodyTextIndent"/>
        <w:ind w:left="0"/>
        <w:jc w:val="both"/>
        <w:rPr>
          <w:bCs/>
          <w:sz w:val="28"/>
          <w:szCs w:val="28"/>
        </w:rPr>
      </w:pPr>
      <w:r w:rsidRPr="005301E9">
        <w:rPr>
          <w:bCs/>
          <w:sz w:val="28"/>
          <w:szCs w:val="28"/>
        </w:rPr>
        <w:t xml:space="preserve">The goal of a linear svc (support vector classifier) is to fit to the information you give, restoring a "best fit" hyperplane that partitions, or orders, your information. From that point, in the wake of getting the hyperplane, you would then be able to take care of certain highlights to your classifier to perceive what the "anticipated" class is. This makes this </w:t>
      </w:r>
      <w:proofErr w:type="gramStart"/>
      <w:r w:rsidRPr="005301E9">
        <w:rPr>
          <w:bCs/>
          <w:sz w:val="28"/>
          <w:szCs w:val="28"/>
        </w:rPr>
        <w:t>particular calculation</w:t>
      </w:r>
      <w:proofErr w:type="gramEnd"/>
      <w:r w:rsidRPr="005301E9">
        <w:rPr>
          <w:bCs/>
          <w:sz w:val="28"/>
          <w:szCs w:val="28"/>
        </w:rPr>
        <w:t xml:space="preserve"> somewhat appropriate for our utilizations, however you can utilize this for some circumstances.</w:t>
      </w:r>
    </w:p>
    <w:p w14:paraId="57CE31F8" w14:textId="77777777" w:rsidR="00796203" w:rsidRDefault="00796203" w:rsidP="006145B2">
      <w:pPr>
        <w:pStyle w:val="BodyTextIndent"/>
        <w:ind w:left="0"/>
        <w:rPr>
          <w:b/>
          <w:sz w:val="28"/>
          <w:szCs w:val="28"/>
          <w:u w:val="single"/>
        </w:rPr>
      </w:pPr>
    </w:p>
    <w:p w14:paraId="225AF872" w14:textId="77777777" w:rsidR="00796203" w:rsidRDefault="00796203" w:rsidP="006145B2">
      <w:pPr>
        <w:pStyle w:val="BodyTextIndent"/>
        <w:ind w:left="0"/>
        <w:rPr>
          <w:b/>
          <w:sz w:val="28"/>
          <w:szCs w:val="28"/>
          <w:u w:val="single"/>
        </w:rPr>
      </w:pPr>
    </w:p>
    <w:p w14:paraId="108D9EF2" w14:textId="77777777" w:rsidR="00796203" w:rsidRDefault="00796203" w:rsidP="006145B2">
      <w:pPr>
        <w:pStyle w:val="BodyTextIndent"/>
        <w:ind w:left="0"/>
        <w:rPr>
          <w:b/>
          <w:sz w:val="28"/>
          <w:szCs w:val="28"/>
          <w:u w:val="single"/>
        </w:rPr>
      </w:pPr>
    </w:p>
    <w:p w14:paraId="2E91E092" w14:textId="77777777" w:rsidR="00796203" w:rsidRDefault="00796203" w:rsidP="006145B2">
      <w:pPr>
        <w:pStyle w:val="BodyTextIndent"/>
        <w:ind w:left="0"/>
        <w:rPr>
          <w:b/>
          <w:sz w:val="28"/>
          <w:szCs w:val="28"/>
          <w:u w:val="single"/>
        </w:rPr>
      </w:pPr>
    </w:p>
    <w:p w14:paraId="00F4FF8D" w14:textId="77777777" w:rsidR="00796203" w:rsidRDefault="00796203" w:rsidP="006145B2">
      <w:pPr>
        <w:pStyle w:val="BodyTextIndent"/>
        <w:ind w:left="0"/>
        <w:rPr>
          <w:b/>
          <w:sz w:val="28"/>
          <w:szCs w:val="28"/>
          <w:u w:val="single"/>
        </w:rPr>
      </w:pPr>
    </w:p>
    <w:p w14:paraId="5FFB8381" w14:textId="77777777" w:rsidR="00796203" w:rsidRDefault="00796203" w:rsidP="006145B2">
      <w:pPr>
        <w:pStyle w:val="BodyTextIndent"/>
        <w:ind w:left="0"/>
        <w:rPr>
          <w:b/>
          <w:sz w:val="28"/>
          <w:szCs w:val="28"/>
          <w:u w:val="single"/>
        </w:rPr>
      </w:pPr>
    </w:p>
    <w:p w14:paraId="0ADC8284" w14:textId="77777777" w:rsidR="00796203" w:rsidRDefault="00796203" w:rsidP="006145B2">
      <w:pPr>
        <w:pStyle w:val="BodyTextIndent"/>
        <w:ind w:left="0"/>
        <w:rPr>
          <w:b/>
          <w:sz w:val="28"/>
          <w:szCs w:val="28"/>
          <w:u w:val="single"/>
        </w:rPr>
      </w:pPr>
    </w:p>
    <w:p w14:paraId="1A592259" w14:textId="77777777" w:rsidR="00796203" w:rsidRDefault="00796203" w:rsidP="006145B2">
      <w:pPr>
        <w:pStyle w:val="BodyTextIndent"/>
        <w:ind w:left="0"/>
        <w:rPr>
          <w:b/>
          <w:sz w:val="28"/>
          <w:szCs w:val="28"/>
          <w:u w:val="single"/>
        </w:rPr>
      </w:pPr>
    </w:p>
    <w:p w14:paraId="318D7A03" w14:textId="77777777" w:rsidR="00796203" w:rsidRDefault="00796203" w:rsidP="006145B2">
      <w:pPr>
        <w:pStyle w:val="BodyTextIndent"/>
        <w:ind w:left="0"/>
        <w:rPr>
          <w:b/>
          <w:sz w:val="28"/>
          <w:szCs w:val="28"/>
          <w:u w:val="single"/>
        </w:rPr>
      </w:pPr>
    </w:p>
    <w:p w14:paraId="48F287F4" w14:textId="77777777" w:rsidR="00796203" w:rsidRDefault="00796203" w:rsidP="006145B2">
      <w:pPr>
        <w:pStyle w:val="BodyTextIndent"/>
        <w:ind w:left="0"/>
        <w:rPr>
          <w:b/>
          <w:sz w:val="28"/>
          <w:szCs w:val="28"/>
          <w:u w:val="single"/>
        </w:rPr>
      </w:pPr>
    </w:p>
    <w:p w14:paraId="5DE02D1F" w14:textId="77777777" w:rsidR="00796203" w:rsidRDefault="00796203" w:rsidP="006145B2">
      <w:pPr>
        <w:pStyle w:val="BodyTextIndent"/>
        <w:ind w:left="0"/>
        <w:rPr>
          <w:b/>
          <w:sz w:val="28"/>
          <w:szCs w:val="28"/>
          <w:u w:val="single"/>
        </w:rPr>
      </w:pPr>
    </w:p>
    <w:p w14:paraId="5D9AE4BB" w14:textId="7C2FF565" w:rsidR="005301E9" w:rsidRDefault="005301E9" w:rsidP="006145B2">
      <w:pPr>
        <w:pStyle w:val="BodyTextIndent"/>
        <w:ind w:left="0"/>
        <w:rPr>
          <w:b/>
          <w:sz w:val="28"/>
          <w:szCs w:val="28"/>
          <w:u w:val="single"/>
        </w:rPr>
      </w:pPr>
      <w:r>
        <w:rPr>
          <w:b/>
          <w:sz w:val="28"/>
          <w:szCs w:val="28"/>
          <w:u w:val="single"/>
        </w:rPr>
        <w:t>FLOWCHART:</w:t>
      </w:r>
    </w:p>
    <w:p w14:paraId="511C1785" w14:textId="4A544A4D" w:rsidR="005301E9" w:rsidRDefault="00175ABD" w:rsidP="006145B2">
      <w:pPr>
        <w:pStyle w:val="BodyTextIndent"/>
        <w:ind w:left="0"/>
        <w:rPr>
          <w:bCs/>
          <w:sz w:val="28"/>
          <w:szCs w:val="28"/>
        </w:rPr>
      </w:pPr>
      <w:r>
        <w:rPr>
          <w:noProof/>
        </w:rPr>
        <mc:AlternateContent>
          <mc:Choice Requires="wps">
            <w:drawing>
              <wp:anchor distT="0" distB="0" distL="114300" distR="114300" simplePos="0" relativeHeight="251659264" behindDoc="0" locked="0" layoutInCell="1" allowOverlap="1" wp14:anchorId="56244EF4" wp14:editId="6AAE38B9">
                <wp:simplePos x="0" y="0"/>
                <wp:positionH relativeFrom="column">
                  <wp:posOffset>815340</wp:posOffset>
                </wp:positionH>
                <wp:positionV relativeFrom="paragraph">
                  <wp:posOffset>214630</wp:posOffset>
                </wp:positionV>
                <wp:extent cx="3901440" cy="16535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3901440" cy="1653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F449D" id="Rectangle 3" o:spid="_x0000_s1026" style="position:absolute;margin-left:64.2pt;margin-top:16.9pt;width:307.2pt;height:1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1A394BC2" wp14:editId="406B9819">
                <wp:simplePos x="0" y="0"/>
                <wp:positionH relativeFrom="column">
                  <wp:posOffset>335280</wp:posOffset>
                </wp:positionH>
                <wp:positionV relativeFrom="paragraph">
                  <wp:posOffset>2424430</wp:posOffset>
                </wp:positionV>
                <wp:extent cx="5433060" cy="10972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5433060" cy="10972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2E2C8" id="Rectangle 10" o:spid="_x0000_s1026" style="position:absolute;margin-left:26.4pt;margin-top:190.9pt;width:427.8pt;height:8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" filled="f" strokecolor="black [3213]" strokeweight="1pt"/>
            </w:pict>
          </mc:Fallback>
        </mc:AlternateContent>
      </w:r>
      <w:r>
        <w:rPr>
          <w:noProof/>
        </w:rPr>
        <w:drawing>
          <wp:inline distT="0" distB="0" distL="0" distR="0" wp14:anchorId="64A22324" wp14:editId="49357330">
            <wp:extent cx="6079490" cy="3863340"/>
            <wp:effectExtent l="0" t="0" r="0" b="3810"/>
            <wp:docPr id="1026" name="Picture 2">
              <a:extLst xmlns:a="http://schemas.openxmlformats.org/drawingml/2006/main">
                <a:ext uri="{FF2B5EF4-FFF2-40B4-BE49-F238E27FC236}">
                  <a16:creationId xmlns:a16="http://schemas.microsoft.com/office/drawing/2014/main" id="{2F0FC085-0301-452F-9491-392BD3C83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F0FC085-0301-452F-9491-392BD3C83CFF}"/>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8479" cy="3869052"/>
                    </a:xfrm>
                    <a:prstGeom prst="rect">
                      <a:avLst/>
                    </a:prstGeom>
                    <a:noFill/>
                  </pic:spPr>
                </pic:pic>
              </a:graphicData>
            </a:graphic>
          </wp:inline>
        </w:drawing>
      </w:r>
    </w:p>
    <w:p w14:paraId="3028A9E9" w14:textId="230B17E1" w:rsidR="005301E9" w:rsidRDefault="005301E9" w:rsidP="006145B2">
      <w:pPr>
        <w:pStyle w:val="BodyTextIndent"/>
        <w:ind w:left="0"/>
        <w:rPr>
          <w:bCs/>
          <w:sz w:val="28"/>
          <w:szCs w:val="28"/>
        </w:rPr>
      </w:pPr>
    </w:p>
    <w:p w14:paraId="7B9FCA1B" w14:textId="77777777" w:rsidR="005301E9" w:rsidRDefault="005301E9" w:rsidP="006145B2">
      <w:pPr>
        <w:pStyle w:val="BodyTextIndent"/>
        <w:ind w:left="0"/>
        <w:rPr>
          <w:bCs/>
          <w:sz w:val="28"/>
          <w:szCs w:val="28"/>
        </w:rPr>
      </w:pPr>
    </w:p>
    <w:p w14:paraId="6C29DF5E" w14:textId="77777777" w:rsidR="005301E9" w:rsidRPr="005301E9" w:rsidRDefault="005301E9" w:rsidP="006145B2">
      <w:pPr>
        <w:pStyle w:val="BodyTextIndent"/>
        <w:ind w:left="0"/>
        <w:rPr>
          <w:bCs/>
          <w:sz w:val="28"/>
          <w:szCs w:val="28"/>
        </w:rPr>
      </w:pPr>
    </w:p>
    <w:p w14:paraId="448BB1B8" w14:textId="77777777" w:rsidR="00175ABD" w:rsidRDefault="00175ABD" w:rsidP="006145B2">
      <w:pPr>
        <w:pStyle w:val="BodyTextIndent"/>
        <w:ind w:left="0"/>
        <w:rPr>
          <w:b/>
          <w:sz w:val="28"/>
          <w:szCs w:val="28"/>
          <w:u w:val="single"/>
        </w:rPr>
      </w:pPr>
    </w:p>
    <w:p w14:paraId="7850C1BD" w14:textId="77777777" w:rsidR="00175ABD" w:rsidRDefault="00175ABD" w:rsidP="006145B2">
      <w:pPr>
        <w:pStyle w:val="BodyTextIndent"/>
        <w:ind w:left="0"/>
        <w:rPr>
          <w:b/>
          <w:sz w:val="28"/>
          <w:szCs w:val="28"/>
          <w:u w:val="single"/>
        </w:rPr>
      </w:pPr>
    </w:p>
    <w:p w14:paraId="09A87693" w14:textId="3E2DA647" w:rsidR="006145B2" w:rsidRDefault="006145B2" w:rsidP="006145B2">
      <w:pPr>
        <w:pStyle w:val="BodyTextIndent"/>
        <w:ind w:left="0"/>
        <w:rPr>
          <w:b/>
          <w:sz w:val="28"/>
          <w:szCs w:val="28"/>
          <w:u w:val="single"/>
        </w:rPr>
      </w:pPr>
      <w:r w:rsidRPr="005301E9">
        <w:rPr>
          <w:b/>
          <w:sz w:val="28"/>
          <w:szCs w:val="28"/>
          <w:u w:val="single"/>
        </w:rPr>
        <w:t>CODE:</w:t>
      </w:r>
      <w:r w:rsidR="00175ABD" w:rsidRPr="00175ABD">
        <w:rPr>
          <w:noProof/>
        </w:rPr>
        <w:t xml:space="preserve"> </w:t>
      </w:r>
    </w:p>
    <w:p w14:paraId="32021CF6" w14:textId="161DD592" w:rsidR="005301E9" w:rsidRDefault="005301E9" w:rsidP="006145B2">
      <w:pPr>
        <w:pStyle w:val="BodyTextIndent"/>
        <w:ind w:left="0"/>
        <w:rPr>
          <w:bCs/>
          <w:sz w:val="28"/>
          <w:szCs w:val="28"/>
        </w:rPr>
      </w:pPr>
    </w:p>
    <w:p w14:paraId="73312829" w14:textId="77777777" w:rsidR="005301E9" w:rsidRPr="005301E9" w:rsidRDefault="005301E9" w:rsidP="005301E9">
      <w:pPr>
        <w:pStyle w:val="BodyTextIndent"/>
        <w:rPr>
          <w:bCs/>
          <w:sz w:val="28"/>
          <w:szCs w:val="28"/>
        </w:rPr>
      </w:pPr>
      <w:r w:rsidRPr="005301E9">
        <w:rPr>
          <w:bCs/>
          <w:sz w:val="28"/>
          <w:szCs w:val="28"/>
        </w:rPr>
        <w:t>import numpy as np</w:t>
      </w:r>
    </w:p>
    <w:p w14:paraId="3FDEB171" w14:textId="77777777" w:rsidR="005301E9" w:rsidRPr="005301E9" w:rsidRDefault="005301E9" w:rsidP="005301E9">
      <w:pPr>
        <w:pStyle w:val="BodyTextIndent"/>
        <w:rPr>
          <w:bCs/>
          <w:sz w:val="28"/>
          <w:szCs w:val="28"/>
        </w:rPr>
      </w:pPr>
      <w:r w:rsidRPr="005301E9">
        <w:rPr>
          <w:bCs/>
          <w:sz w:val="28"/>
          <w:szCs w:val="28"/>
        </w:rPr>
        <w:t>import pandas as pd</w:t>
      </w:r>
    </w:p>
    <w:p w14:paraId="5D4A2254" w14:textId="77777777" w:rsidR="005301E9" w:rsidRPr="005301E9" w:rsidRDefault="005301E9" w:rsidP="005301E9">
      <w:pPr>
        <w:pStyle w:val="BodyTextIndent"/>
        <w:rPr>
          <w:bCs/>
          <w:sz w:val="28"/>
          <w:szCs w:val="28"/>
        </w:rPr>
      </w:pPr>
      <w:r w:rsidRPr="005301E9">
        <w:rPr>
          <w:bCs/>
          <w:sz w:val="28"/>
          <w:szCs w:val="28"/>
        </w:rPr>
        <w:t xml:space="preserve">import </w:t>
      </w:r>
      <w:proofErr w:type="gramStart"/>
      <w:r w:rsidRPr="005301E9">
        <w:rPr>
          <w:bCs/>
          <w:sz w:val="28"/>
          <w:szCs w:val="28"/>
        </w:rPr>
        <w:t>matplotlib.pyplot</w:t>
      </w:r>
      <w:proofErr w:type="gramEnd"/>
      <w:r w:rsidRPr="005301E9">
        <w:rPr>
          <w:bCs/>
          <w:sz w:val="28"/>
          <w:szCs w:val="28"/>
        </w:rPr>
        <w:t xml:space="preserve"> as plt</w:t>
      </w:r>
    </w:p>
    <w:p w14:paraId="0013C809" w14:textId="77777777" w:rsidR="005301E9" w:rsidRPr="005301E9" w:rsidRDefault="005301E9" w:rsidP="005301E9">
      <w:pPr>
        <w:pStyle w:val="BodyTextIndent"/>
        <w:rPr>
          <w:bCs/>
          <w:sz w:val="28"/>
          <w:szCs w:val="28"/>
        </w:rPr>
      </w:pPr>
      <w:r w:rsidRPr="005301E9">
        <w:rPr>
          <w:bCs/>
          <w:sz w:val="28"/>
          <w:szCs w:val="28"/>
        </w:rPr>
        <w:t>from collections import Counter</w:t>
      </w:r>
    </w:p>
    <w:p w14:paraId="11EDBABE" w14:textId="77777777" w:rsidR="005301E9" w:rsidRPr="005301E9" w:rsidRDefault="005301E9" w:rsidP="005301E9">
      <w:pPr>
        <w:pStyle w:val="BodyTextIndent"/>
        <w:rPr>
          <w:bCs/>
          <w:sz w:val="28"/>
          <w:szCs w:val="28"/>
        </w:rPr>
      </w:pPr>
      <w:r w:rsidRPr="005301E9">
        <w:rPr>
          <w:bCs/>
          <w:sz w:val="28"/>
          <w:szCs w:val="28"/>
        </w:rPr>
        <w:lastRenderedPageBreak/>
        <w:t>from sklearn import feature_extraction, model_selection, naive_bayes, metrics, svm</w:t>
      </w:r>
    </w:p>
    <w:p w14:paraId="6821CAB6" w14:textId="77777777" w:rsidR="005301E9" w:rsidRPr="005301E9" w:rsidRDefault="005301E9" w:rsidP="005301E9">
      <w:pPr>
        <w:pStyle w:val="BodyTextIndent"/>
        <w:rPr>
          <w:bCs/>
          <w:sz w:val="28"/>
          <w:szCs w:val="28"/>
        </w:rPr>
      </w:pPr>
      <w:r w:rsidRPr="005301E9">
        <w:rPr>
          <w:bCs/>
          <w:sz w:val="28"/>
          <w:szCs w:val="28"/>
        </w:rPr>
        <w:t>from IPython.display import Image</w:t>
      </w:r>
    </w:p>
    <w:p w14:paraId="736A9EBF" w14:textId="77777777" w:rsidR="005301E9" w:rsidRPr="005301E9" w:rsidRDefault="005301E9" w:rsidP="005301E9">
      <w:pPr>
        <w:pStyle w:val="BodyTextIndent"/>
        <w:rPr>
          <w:bCs/>
          <w:sz w:val="28"/>
          <w:szCs w:val="28"/>
        </w:rPr>
      </w:pPr>
      <w:r w:rsidRPr="005301E9">
        <w:rPr>
          <w:bCs/>
          <w:sz w:val="28"/>
          <w:szCs w:val="28"/>
        </w:rPr>
        <w:t>import warnings</w:t>
      </w:r>
    </w:p>
    <w:p w14:paraId="5C58EBF6" w14:textId="77777777" w:rsidR="005301E9" w:rsidRPr="005301E9" w:rsidRDefault="005301E9" w:rsidP="005301E9">
      <w:pPr>
        <w:pStyle w:val="BodyTextIndent"/>
        <w:rPr>
          <w:bCs/>
          <w:sz w:val="28"/>
          <w:szCs w:val="28"/>
        </w:rPr>
      </w:pPr>
      <w:proofErr w:type="gramStart"/>
      <w:r w:rsidRPr="005301E9">
        <w:rPr>
          <w:bCs/>
          <w:sz w:val="28"/>
          <w:szCs w:val="28"/>
        </w:rPr>
        <w:t>warnings.filterwarnings</w:t>
      </w:r>
      <w:proofErr w:type="gramEnd"/>
      <w:r w:rsidRPr="005301E9">
        <w:rPr>
          <w:bCs/>
          <w:sz w:val="28"/>
          <w:szCs w:val="28"/>
        </w:rPr>
        <w:t>("ignore")</w:t>
      </w:r>
    </w:p>
    <w:p w14:paraId="5A612FD5" w14:textId="77777777" w:rsidR="005301E9" w:rsidRPr="005301E9" w:rsidRDefault="005301E9" w:rsidP="005301E9">
      <w:pPr>
        <w:pStyle w:val="BodyTextIndent"/>
        <w:rPr>
          <w:bCs/>
          <w:sz w:val="28"/>
          <w:szCs w:val="28"/>
        </w:rPr>
      </w:pPr>
      <w:r w:rsidRPr="005301E9">
        <w:rPr>
          <w:bCs/>
          <w:sz w:val="28"/>
          <w:szCs w:val="28"/>
        </w:rPr>
        <w:t xml:space="preserve">#matplotlib inline  </w:t>
      </w:r>
    </w:p>
    <w:p w14:paraId="5D74D4B2" w14:textId="77777777" w:rsidR="005301E9" w:rsidRPr="005301E9" w:rsidRDefault="005301E9" w:rsidP="005301E9">
      <w:pPr>
        <w:pStyle w:val="BodyTextIndent"/>
        <w:rPr>
          <w:bCs/>
          <w:sz w:val="28"/>
          <w:szCs w:val="28"/>
        </w:rPr>
      </w:pPr>
      <w:r w:rsidRPr="005301E9">
        <w:rPr>
          <w:bCs/>
          <w:sz w:val="28"/>
          <w:szCs w:val="28"/>
        </w:rPr>
        <w:t xml:space="preserve">data = </w:t>
      </w:r>
      <w:proofErr w:type="gramStart"/>
      <w:r w:rsidRPr="005301E9">
        <w:rPr>
          <w:bCs/>
          <w:sz w:val="28"/>
          <w:szCs w:val="28"/>
        </w:rPr>
        <w:t>pd.read</w:t>
      </w:r>
      <w:proofErr w:type="gramEnd"/>
      <w:r w:rsidRPr="005301E9">
        <w:rPr>
          <w:bCs/>
          <w:sz w:val="28"/>
          <w:szCs w:val="28"/>
        </w:rPr>
        <w:t>_csv('spam.csv', encoding='latin-1')</w:t>
      </w:r>
    </w:p>
    <w:p w14:paraId="66109418" w14:textId="77777777" w:rsidR="005301E9" w:rsidRPr="005301E9" w:rsidRDefault="005301E9" w:rsidP="005301E9">
      <w:pPr>
        <w:pStyle w:val="BodyTextIndent"/>
        <w:rPr>
          <w:bCs/>
          <w:sz w:val="28"/>
          <w:szCs w:val="28"/>
        </w:rPr>
      </w:pPr>
      <w:proofErr w:type="gramStart"/>
      <w:r w:rsidRPr="005301E9">
        <w:rPr>
          <w:bCs/>
          <w:sz w:val="28"/>
          <w:szCs w:val="28"/>
        </w:rPr>
        <w:t>data.head</w:t>
      </w:r>
      <w:proofErr w:type="gramEnd"/>
      <w:r w:rsidRPr="005301E9">
        <w:rPr>
          <w:bCs/>
          <w:sz w:val="28"/>
          <w:szCs w:val="28"/>
        </w:rPr>
        <w:t>(n=10)</w:t>
      </w:r>
    </w:p>
    <w:p w14:paraId="250E37FC" w14:textId="77777777" w:rsidR="005301E9" w:rsidRPr="005301E9" w:rsidRDefault="005301E9" w:rsidP="005301E9">
      <w:pPr>
        <w:pStyle w:val="BodyTextIndent"/>
        <w:rPr>
          <w:bCs/>
          <w:sz w:val="28"/>
          <w:szCs w:val="28"/>
        </w:rPr>
      </w:pPr>
      <w:r w:rsidRPr="005301E9">
        <w:rPr>
          <w:bCs/>
          <w:sz w:val="28"/>
          <w:szCs w:val="28"/>
        </w:rPr>
        <w:t>count_Class=pd.value_counts(data["v1"], sort= True)</w:t>
      </w:r>
    </w:p>
    <w:p w14:paraId="2D867B2A" w14:textId="77777777" w:rsidR="005301E9" w:rsidRPr="005301E9" w:rsidRDefault="005301E9" w:rsidP="005301E9">
      <w:pPr>
        <w:pStyle w:val="BodyTextIndent"/>
        <w:rPr>
          <w:bCs/>
          <w:sz w:val="28"/>
          <w:szCs w:val="28"/>
        </w:rPr>
      </w:pPr>
      <w:r w:rsidRPr="005301E9">
        <w:rPr>
          <w:bCs/>
          <w:sz w:val="28"/>
          <w:szCs w:val="28"/>
        </w:rPr>
        <w:t>count_Class.plot(kind= 'bar', color= ["green", "red"])</w:t>
      </w:r>
    </w:p>
    <w:p w14:paraId="1B2FD214" w14:textId="77777777" w:rsidR="005301E9" w:rsidRPr="005301E9" w:rsidRDefault="005301E9" w:rsidP="005301E9">
      <w:pPr>
        <w:pStyle w:val="BodyTextIndent"/>
        <w:rPr>
          <w:bCs/>
          <w:sz w:val="28"/>
          <w:szCs w:val="28"/>
        </w:rPr>
      </w:pPr>
      <w:proofErr w:type="gramStart"/>
      <w:r w:rsidRPr="005301E9">
        <w:rPr>
          <w:bCs/>
          <w:sz w:val="28"/>
          <w:szCs w:val="28"/>
        </w:rPr>
        <w:t>plt.title</w:t>
      </w:r>
      <w:proofErr w:type="gramEnd"/>
      <w:r w:rsidRPr="005301E9">
        <w:rPr>
          <w:bCs/>
          <w:sz w:val="28"/>
          <w:szCs w:val="28"/>
        </w:rPr>
        <w:t>('Bar chart')</w:t>
      </w:r>
    </w:p>
    <w:p w14:paraId="149AF840" w14:textId="77777777" w:rsidR="005301E9" w:rsidRPr="005301E9" w:rsidRDefault="005301E9" w:rsidP="005301E9">
      <w:pPr>
        <w:pStyle w:val="BodyTextIndent"/>
        <w:rPr>
          <w:bCs/>
          <w:sz w:val="28"/>
          <w:szCs w:val="28"/>
        </w:rPr>
      </w:pPr>
      <w:proofErr w:type="gramStart"/>
      <w:r w:rsidRPr="005301E9">
        <w:rPr>
          <w:bCs/>
          <w:sz w:val="28"/>
          <w:szCs w:val="28"/>
        </w:rPr>
        <w:t>plt.show</w:t>
      </w:r>
      <w:proofErr w:type="gramEnd"/>
      <w:r w:rsidRPr="005301E9">
        <w:rPr>
          <w:bCs/>
          <w:sz w:val="28"/>
          <w:szCs w:val="28"/>
        </w:rPr>
        <w:t>()</w:t>
      </w:r>
    </w:p>
    <w:p w14:paraId="18325E75" w14:textId="77777777" w:rsidR="005301E9" w:rsidRPr="005301E9" w:rsidRDefault="005301E9" w:rsidP="005301E9">
      <w:pPr>
        <w:pStyle w:val="BodyTextIndent"/>
        <w:rPr>
          <w:bCs/>
          <w:sz w:val="28"/>
          <w:szCs w:val="28"/>
        </w:rPr>
      </w:pPr>
    </w:p>
    <w:p w14:paraId="5F5E729D" w14:textId="77777777" w:rsidR="005301E9" w:rsidRPr="005301E9" w:rsidRDefault="005301E9" w:rsidP="005301E9">
      <w:pPr>
        <w:pStyle w:val="BodyTextIndent"/>
        <w:rPr>
          <w:bCs/>
          <w:sz w:val="28"/>
          <w:szCs w:val="28"/>
        </w:rPr>
      </w:pPr>
      <w:r w:rsidRPr="005301E9">
        <w:rPr>
          <w:bCs/>
          <w:sz w:val="28"/>
          <w:szCs w:val="28"/>
        </w:rPr>
        <w:t xml:space="preserve">count1 = </w:t>
      </w:r>
      <w:proofErr w:type="gramStart"/>
      <w:r w:rsidRPr="005301E9">
        <w:rPr>
          <w:bCs/>
          <w:sz w:val="28"/>
          <w:szCs w:val="28"/>
        </w:rPr>
        <w:t>Counter(</w:t>
      </w:r>
      <w:proofErr w:type="gramEnd"/>
      <w:r w:rsidRPr="005301E9">
        <w:rPr>
          <w:bCs/>
          <w:sz w:val="28"/>
          <w:szCs w:val="28"/>
        </w:rPr>
        <w:t>" ".join(data[data['v1']=='ham']["v2"]).split()).most_common(20)</w:t>
      </w:r>
    </w:p>
    <w:p w14:paraId="455FCF25" w14:textId="77777777" w:rsidR="005301E9" w:rsidRPr="005301E9" w:rsidRDefault="005301E9" w:rsidP="005301E9">
      <w:pPr>
        <w:pStyle w:val="BodyTextIndent"/>
        <w:rPr>
          <w:bCs/>
          <w:sz w:val="28"/>
          <w:szCs w:val="28"/>
        </w:rPr>
      </w:pPr>
      <w:r w:rsidRPr="005301E9">
        <w:rPr>
          <w:bCs/>
          <w:sz w:val="28"/>
          <w:szCs w:val="28"/>
        </w:rPr>
        <w:t xml:space="preserve">df1 = </w:t>
      </w:r>
      <w:proofErr w:type="gramStart"/>
      <w:r w:rsidRPr="005301E9">
        <w:rPr>
          <w:bCs/>
          <w:sz w:val="28"/>
          <w:szCs w:val="28"/>
        </w:rPr>
        <w:t>pd.DataFrame.from</w:t>
      </w:r>
      <w:proofErr w:type="gramEnd"/>
      <w:r w:rsidRPr="005301E9">
        <w:rPr>
          <w:bCs/>
          <w:sz w:val="28"/>
          <w:szCs w:val="28"/>
        </w:rPr>
        <w:t>_dict(count1)</w:t>
      </w:r>
    </w:p>
    <w:p w14:paraId="079A9DAE" w14:textId="77777777" w:rsidR="005301E9" w:rsidRPr="005301E9" w:rsidRDefault="005301E9" w:rsidP="005301E9">
      <w:pPr>
        <w:pStyle w:val="BodyTextIndent"/>
        <w:rPr>
          <w:bCs/>
          <w:sz w:val="28"/>
          <w:szCs w:val="28"/>
        </w:rPr>
      </w:pPr>
      <w:r w:rsidRPr="005301E9">
        <w:rPr>
          <w:bCs/>
          <w:sz w:val="28"/>
          <w:szCs w:val="28"/>
        </w:rPr>
        <w:t>df1 = df1.rename(columns</w:t>
      </w:r>
      <w:proofErr w:type="gramStart"/>
      <w:r w:rsidRPr="005301E9">
        <w:rPr>
          <w:bCs/>
          <w:sz w:val="28"/>
          <w:szCs w:val="28"/>
        </w:rPr>
        <w:t>={</w:t>
      </w:r>
      <w:proofErr w:type="gramEnd"/>
      <w:r w:rsidRPr="005301E9">
        <w:rPr>
          <w:bCs/>
          <w:sz w:val="28"/>
          <w:szCs w:val="28"/>
        </w:rPr>
        <w:t>0: "words in Ham", 1 : "count"})</w:t>
      </w:r>
    </w:p>
    <w:p w14:paraId="519FCA84" w14:textId="77777777" w:rsidR="005301E9" w:rsidRPr="005301E9" w:rsidRDefault="005301E9" w:rsidP="005301E9">
      <w:pPr>
        <w:pStyle w:val="BodyTextIndent"/>
        <w:rPr>
          <w:bCs/>
          <w:sz w:val="28"/>
          <w:szCs w:val="28"/>
        </w:rPr>
      </w:pPr>
      <w:r w:rsidRPr="005301E9">
        <w:rPr>
          <w:bCs/>
          <w:sz w:val="28"/>
          <w:szCs w:val="28"/>
        </w:rPr>
        <w:t xml:space="preserve">count2 = </w:t>
      </w:r>
      <w:proofErr w:type="gramStart"/>
      <w:r w:rsidRPr="005301E9">
        <w:rPr>
          <w:bCs/>
          <w:sz w:val="28"/>
          <w:szCs w:val="28"/>
        </w:rPr>
        <w:t>Counter(</w:t>
      </w:r>
      <w:proofErr w:type="gramEnd"/>
      <w:r w:rsidRPr="005301E9">
        <w:rPr>
          <w:bCs/>
          <w:sz w:val="28"/>
          <w:szCs w:val="28"/>
        </w:rPr>
        <w:t>" ".join(data[data['v1']=='spam']["v2"]).split()).most_common(20)</w:t>
      </w:r>
    </w:p>
    <w:p w14:paraId="7A290D88" w14:textId="77777777" w:rsidR="005301E9" w:rsidRPr="005301E9" w:rsidRDefault="005301E9" w:rsidP="005301E9">
      <w:pPr>
        <w:pStyle w:val="BodyTextIndent"/>
        <w:rPr>
          <w:bCs/>
          <w:sz w:val="28"/>
          <w:szCs w:val="28"/>
        </w:rPr>
      </w:pPr>
      <w:r w:rsidRPr="005301E9">
        <w:rPr>
          <w:bCs/>
          <w:sz w:val="28"/>
          <w:szCs w:val="28"/>
        </w:rPr>
        <w:t xml:space="preserve">df2 = </w:t>
      </w:r>
      <w:proofErr w:type="gramStart"/>
      <w:r w:rsidRPr="005301E9">
        <w:rPr>
          <w:bCs/>
          <w:sz w:val="28"/>
          <w:szCs w:val="28"/>
        </w:rPr>
        <w:t>pd.DataFrame.from</w:t>
      </w:r>
      <w:proofErr w:type="gramEnd"/>
      <w:r w:rsidRPr="005301E9">
        <w:rPr>
          <w:bCs/>
          <w:sz w:val="28"/>
          <w:szCs w:val="28"/>
        </w:rPr>
        <w:t>_dict(count2)</w:t>
      </w:r>
    </w:p>
    <w:p w14:paraId="13F9039C" w14:textId="77777777" w:rsidR="005301E9" w:rsidRPr="005301E9" w:rsidRDefault="005301E9" w:rsidP="005301E9">
      <w:pPr>
        <w:pStyle w:val="BodyTextIndent"/>
        <w:rPr>
          <w:bCs/>
          <w:sz w:val="28"/>
          <w:szCs w:val="28"/>
        </w:rPr>
      </w:pPr>
      <w:r w:rsidRPr="005301E9">
        <w:rPr>
          <w:bCs/>
          <w:sz w:val="28"/>
          <w:szCs w:val="28"/>
        </w:rPr>
        <w:t>df2 = df2.rename(columns</w:t>
      </w:r>
      <w:proofErr w:type="gramStart"/>
      <w:r w:rsidRPr="005301E9">
        <w:rPr>
          <w:bCs/>
          <w:sz w:val="28"/>
          <w:szCs w:val="28"/>
        </w:rPr>
        <w:t>={</w:t>
      </w:r>
      <w:proofErr w:type="gramEnd"/>
      <w:r w:rsidRPr="005301E9">
        <w:rPr>
          <w:bCs/>
          <w:sz w:val="28"/>
          <w:szCs w:val="28"/>
        </w:rPr>
        <w:t>0: "words in spam", 1 : "count_"})</w:t>
      </w:r>
    </w:p>
    <w:p w14:paraId="530C2C0C" w14:textId="77777777" w:rsidR="005301E9" w:rsidRPr="005301E9" w:rsidRDefault="005301E9" w:rsidP="005301E9">
      <w:pPr>
        <w:pStyle w:val="BodyTextIndent"/>
        <w:rPr>
          <w:bCs/>
          <w:sz w:val="28"/>
          <w:szCs w:val="28"/>
        </w:rPr>
      </w:pPr>
      <w:proofErr w:type="gramStart"/>
      <w:r w:rsidRPr="005301E9">
        <w:rPr>
          <w:bCs/>
          <w:sz w:val="28"/>
          <w:szCs w:val="28"/>
        </w:rPr>
        <w:t>df1.plot.bar(</w:t>
      </w:r>
      <w:proofErr w:type="gramEnd"/>
      <w:r w:rsidRPr="005301E9">
        <w:rPr>
          <w:bCs/>
          <w:sz w:val="28"/>
          <w:szCs w:val="28"/>
        </w:rPr>
        <w:t>legend = False, color = 'green')</w:t>
      </w:r>
    </w:p>
    <w:p w14:paraId="1502A0ED" w14:textId="77777777" w:rsidR="005301E9" w:rsidRPr="005301E9" w:rsidRDefault="005301E9" w:rsidP="005301E9">
      <w:pPr>
        <w:pStyle w:val="BodyTextIndent"/>
        <w:rPr>
          <w:bCs/>
          <w:sz w:val="28"/>
          <w:szCs w:val="28"/>
        </w:rPr>
      </w:pPr>
      <w:r w:rsidRPr="005301E9">
        <w:rPr>
          <w:bCs/>
          <w:sz w:val="28"/>
          <w:szCs w:val="28"/>
        </w:rPr>
        <w:t xml:space="preserve">y_pos = </w:t>
      </w:r>
      <w:proofErr w:type="gramStart"/>
      <w:r w:rsidRPr="005301E9">
        <w:rPr>
          <w:bCs/>
          <w:sz w:val="28"/>
          <w:szCs w:val="28"/>
        </w:rPr>
        <w:t>np.arange</w:t>
      </w:r>
      <w:proofErr w:type="gramEnd"/>
      <w:r w:rsidRPr="005301E9">
        <w:rPr>
          <w:bCs/>
          <w:sz w:val="28"/>
          <w:szCs w:val="28"/>
        </w:rPr>
        <w:t>(len(df1["words in Ham"]))</w:t>
      </w:r>
    </w:p>
    <w:p w14:paraId="20E47266" w14:textId="77777777" w:rsidR="005301E9" w:rsidRPr="005301E9" w:rsidRDefault="005301E9" w:rsidP="005301E9">
      <w:pPr>
        <w:pStyle w:val="BodyTextIndent"/>
        <w:rPr>
          <w:bCs/>
          <w:sz w:val="28"/>
          <w:szCs w:val="28"/>
        </w:rPr>
      </w:pPr>
      <w:proofErr w:type="gramStart"/>
      <w:r w:rsidRPr="005301E9">
        <w:rPr>
          <w:bCs/>
          <w:sz w:val="28"/>
          <w:szCs w:val="28"/>
        </w:rPr>
        <w:t>plt.xticks</w:t>
      </w:r>
      <w:proofErr w:type="gramEnd"/>
      <w:r w:rsidRPr="005301E9">
        <w:rPr>
          <w:bCs/>
          <w:sz w:val="28"/>
          <w:szCs w:val="28"/>
        </w:rPr>
        <w:t>(y_pos, df1["words in Ham"])</w:t>
      </w:r>
    </w:p>
    <w:p w14:paraId="770585C6" w14:textId="77777777" w:rsidR="005301E9" w:rsidRPr="005301E9" w:rsidRDefault="005301E9" w:rsidP="005301E9">
      <w:pPr>
        <w:pStyle w:val="BodyTextIndent"/>
        <w:rPr>
          <w:bCs/>
          <w:sz w:val="28"/>
          <w:szCs w:val="28"/>
        </w:rPr>
      </w:pPr>
      <w:proofErr w:type="gramStart"/>
      <w:r w:rsidRPr="005301E9">
        <w:rPr>
          <w:bCs/>
          <w:sz w:val="28"/>
          <w:szCs w:val="28"/>
        </w:rPr>
        <w:t>plt.title</w:t>
      </w:r>
      <w:proofErr w:type="gramEnd"/>
      <w:r w:rsidRPr="005301E9">
        <w:rPr>
          <w:bCs/>
          <w:sz w:val="28"/>
          <w:szCs w:val="28"/>
        </w:rPr>
        <w:t>('Repeated words in Ham messages')</w:t>
      </w:r>
    </w:p>
    <w:p w14:paraId="29E9EB27" w14:textId="77777777" w:rsidR="005301E9" w:rsidRPr="005301E9" w:rsidRDefault="005301E9" w:rsidP="005301E9">
      <w:pPr>
        <w:pStyle w:val="BodyTextIndent"/>
        <w:rPr>
          <w:bCs/>
          <w:sz w:val="28"/>
          <w:szCs w:val="28"/>
        </w:rPr>
      </w:pPr>
      <w:proofErr w:type="gramStart"/>
      <w:r w:rsidRPr="005301E9">
        <w:rPr>
          <w:bCs/>
          <w:sz w:val="28"/>
          <w:szCs w:val="28"/>
        </w:rPr>
        <w:t>plt.xlabel</w:t>
      </w:r>
      <w:proofErr w:type="gramEnd"/>
      <w:r w:rsidRPr="005301E9">
        <w:rPr>
          <w:bCs/>
          <w:sz w:val="28"/>
          <w:szCs w:val="28"/>
        </w:rPr>
        <w:t>('words')</w:t>
      </w:r>
    </w:p>
    <w:p w14:paraId="0DEEF224" w14:textId="77777777" w:rsidR="005301E9" w:rsidRPr="005301E9" w:rsidRDefault="005301E9" w:rsidP="005301E9">
      <w:pPr>
        <w:pStyle w:val="BodyTextIndent"/>
        <w:rPr>
          <w:bCs/>
          <w:sz w:val="28"/>
          <w:szCs w:val="28"/>
        </w:rPr>
      </w:pPr>
      <w:proofErr w:type="gramStart"/>
      <w:r w:rsidRPr="005301E9">
        <w:rPr>
          <w:bCs/>
          <w:sz w:val="28"/>
          <w:szCs w:val="28"/>
        </w:rPr>
        <w:t>plt.ylabel</w:t>
      </w:r>
      <w:proofErr w:type="gramEnd"/>
      <w:r w:rsidRPr="005301E9">
        <w:rPr>
          <w:bCs/>
          <w:sz w:val="28"/>
          <w:szCs w:val="28"/>
        </w:rPr>
        <w:t>('number')</w:t>
      </w:r>
    </w:p>
    <w:p w14:paraId="22CC00AF" w14:textId="77777777" w:rsidR="005301E9" w:rsidRPr="005301E9" w:rsidRDefault="005301E9" w:rsidP="005301E9">
      <w:pPr>
        <w:pStyle w:val="BodyTextIndent"/>
        <w:rPr>
          <w:bCs/>
          <w:sz w:val="28"/>
          <w:szCs w:val="28"/>
        </w:rPr>
      </w:pPr>
      <w:proofErr w:type="gramStart"/>
      <w:r w:rsidRPr="005301E9">
        <w:rPr>
          <w:bCs/>
          <w:sz w:val="28"/>
          <w:szCs w:val="28"/>
        </w:rPr>
        <w:t>plt.show</w:t>
      </w:r>
      <w:proofErr w:type="gramEnd"/>
      <w:r w:rsidRPr="005301E9">
        <w:rPr>
          <w:bCs/>
          <w:sz w:val="28"/>
          <w:szCs w:val="28"/>
        </w:rPr>
        <w:t>()</w:t>
      </w:r>
    </w:p>
    <w:p w14:paraId="0742F67F" w14:textId="77777777" w:rsidR="005301E9" w:rsidRPr="005301E9" w:rsidRDefault="005301E9" w:rsidP="005301E9">
      <w:pPr>
        <w:pStyle w:val="BodyTextIndent"/>
        <w:rPr>
          <w:bCs/>
          <w:sz w:val="28"/>
          <w:szCs w:val="28"/>
        </w:rPr>
      </w:pPr>
      <w:proofErr w:type="gramStart"/>
      <w:r w:rsidRPr="005301E9">
        <w:rPr>
          <w:bCs/>
          <w:sz w:val="28"/>
          <w:szCs w:val="28"/>
        </w:rPr>
        <w:t>df2.plot.bar(</w:t>
      </w:r>
      <w:proofErr w:type="gramEnd"/>
      <w:r w:rsidRPr="005301E9">
        <w:rPr>
          <w:bCs/>
          <w:sz w:val="28"/>
          <w:szCs w:val="28"/>
        </w:rPr>
        <w:t>legend = False, color = 'red')</w:t>
      </w:r>
    </w:p>
    <w:p w14:paraId="2EF70D1A" w14:textId="77777777" w:rsidR="005301E9" w:rsidRPr="005301E9" w:rsidRDefault="005301E9" w:rsidP="005301E9">
      <w:pPr>
        <w:pStyle w:val="BodyTextIndent"/>
        <w:rPr>
          <w:bCs/>
          <w:sz w:val="28"/>
          <w:szCs w:val="28"/>
        </w:rPr>
      </w:pPr>
      <w:r w:rsidRPr="005301E9">
        <w:rPr>
          <w:bCs/>
          <w:sz w:val="28"/>
          <w:szCs w:val="28"/>
        </w:rPr>
        <w:t xml:space="preserve">y_pos = </w:t>
      </w:r>
      <w:proofErr w:type="gramStart"/>
      <w:r w:rsidRPr="005301E9">
        <w:rPr>
          <w:bCs/>
          <w:sz w:val="28"/>
          <w:szCs w:val="28"/>
        </w:rPr>
        <w:t>np.arange</w:t>
      </w:r>
      <w:proofErr w:type="gramEnd"/>
      <w:r w:rsidRPr="005301E9">
        <w:rPr>
          <w:bCs/>
          <w:sz w:val="28"/>
          <w:szCs w:val="28"/>
        </w:rPr>
        <w:t>(len(df2["words in spam"]))</w:t>
      </w:r>
    </w:p>
    <w:p w14:paraId="56BE634E" w14:textId="77777777" w:rsidR="005301E9" w:rsidRPr="005301E9" w:rsidRDefault="005301E9" w:rsidP="005301E9">
      <w:pPr>
        <w:pStyle w:val="BodyTextIndent"/>
        <w:rPr>
          <w:bCs/>
          <w:sz w:val="28"/>
          <w:szCs w:val="28"/>
        </w:rPr>
      </w:pPr>
      <w:proofErr w:type="gramStart"/>
      <w:r w:rsidRPr="005301E9">
        <w:rPr>
          <w:bCs/>
          <w:sz w:val="28"/>
          <w:szCs w:val="28"/>
        </w:rPr>
        <w:lastRenderedPageBreak/>
        <w:t>plt.xticks</w:t>
      </w:r>
      <w:proofErr w:type="gramEnd"/>
      <w:r w:rsidRPr="005301E9">
        <w:rPr>
          <w:bCs/>
          <w:sz w:val="28"/>
          <w:szCs w:val="28"/>
        </w:rPr>
        <w:t>(y_pos, df2["words in spam"])</w:t>
      </w:r>
    </w:p>
    <w:p w14:paraId="60F47E67" w14:textId="77777777" w:rsidR="005301E9" w:rsidRPr="005301E9" w:rsidRDefault="005301E9" w:rsidP="005301E9">
      <w:pPr>
        <w:pStyle w:val="BodyTextIndent"/>
        <w:rPr>
          <w:bCs/>
          <w:sz w:val="28"/>
          <w:szCs w:val="28"/>
        </w:rPr>
      </w:pPr>
      <w:proofErr w:type="gramStart"/>
      <w:r w:rsidRPr="005301E9">
        <w:rPr>
          <w:bCs/>
          <w:sz w:val="28"/>
          <w:szCs w:val="28"/>
        </w:rPr>
        <w:t>plt.title</w:t>
      </w:r>
      <w:proofErr w:type="gramEnd"/>
      <w:r w:rsidRPr="005301E9">
        <w:rPr>
          <w:bCs/>
          <w:sz w:val="28"/>
          <w:szCs w:val="28"/>
        </w:rPr>
        <w:t>('Repeated words in Spam messages')</w:t>
      </w:r>
    </w:p>
    <w:p w14:paraId="1EA211CF" w14:textId="77777777" w:rsidR="005301E9" w:rsidRPr="005301E9" w:rsidRDefault="005301E9" w:rsidP="005301E9">
      <w:pPr>
        <w:pStyle w:val="BodyTextIndent"/>
        <w:rPr>
          <w:bCs/>
          <w:sz w:val="28"/>
          <w:szCs w:val="28"/>
        </w:rPr>
      </w:pPr>
      <w:proofErr w:type="gramStart"/>
      <w:r w:rsidRPr="005301E9">
        <w:rPr>
          <w:bCs/>
          <w:sz w:val="28"/>
          <w:szCs w:val="28"/>
        </w:rPr>
        <w:t>plt.xlabel</w:t>
      </w:r>
      <w:proofErr w:type="gramEnd"/>
      <w:r w:rsidRPr="005301E9">
        <w:rPr>
          <w:bCs/>
          <w:sz w:val="28"/>
          <w:szCs w:val="28"/>
        </w:rPr>
        <w:t>('words')</w:t>
      </w:r>
    </w:p>
    <w:p w14:paraId="4A91E440" w14:textId="77777777" w:rsidR="005301E9" w:rsidRPr="005301E9" w:rsidRDefault="005301E9" w:rsidP="005301E9">
      <w:pPr>
        <w:pStyle w:val="BodyTextIndent"/>
        <w:rPr>
          <w:bCs/>
          <w:sz w:val="28"/>
          <w:szCs w:val="28"/>
        </w:rPr>
      </w:pPr>
      <w:proofErr w:type="gramStart"/>
      <w:r w:rsidRPr="005301E9">
        <w:rPr>
          <w:bCs/>
          <w:sz w:val="28"/>
          <w:szCs w:val="28"/>
        </w:rPr>
        <w:t>plt.ylabel</w:t>
      </w:r>
      <w:proofErr w:type="gramEnd"/>
      <w:r w:rsidRPr="005301E9">
        <w:rPr>
          <w:bCs/>
          <w:sz w:val="28"/>
          <w:szCs w:val="28"/>
        </w:rPr>
        <w:t>('number')</w:t>
      </w:r>
    </w:p>
    <w:p w14:paraId="59EE51FA" w14:textId="77777777" w:rsidR="005301E9" w:rsidRPr="005301E9" w:rsidRDefault="005301E9" w:rsidP="005301E9">
      <w:pPr>
        <w:pStyle w:val="BodyTextIndent"/>
        <w:rPr>
          <w:bCs/>
          <w:sz w:val="28"/>
          <w:szCs w:val="28"/>
        </w:rPr>
      </w:pPr>
      <w:proofErr w:type="gramStart"/>
      <w:r w:rsidRPr="005301E9">
        <w:rPr>
          <w:bCs/>
          <w:sz w:val="28"/>
          <w:szCs w:val="28"/>
        </w:rPr>
        <w:t>plt.show</w:t>
      </w:r>
      <w:proofErr w:type="gramEnd"/>
      <w:r w:rsidRPr="005301E9">
        <w:rPr>
          <w:bCs/>
          <w:sz w:val="28"/>
          <w:szCs w:val="28"/>
        </w:rPr>
        <w:t>()</w:t>
      </w:r>
    </w:p>
    <w:p w14:paraId="26CBBEC9" w14:textId="77777777" w:rsidR="005301E9" w:rsidRPr="005301E9" w:rsidRDefault="005301E9" w:rsidP="005301E9">
      <w:pPr>
        <w:pStyle w:val="BodyTextIndent"/>
        <w:rPr>
          <w:bCs/>
          <w:sz w:val="28"/>
          <w:szCs w:val="28"/>
        </w:rPr>
      </w:pPr>
      <w:r w:rsidRPr="005301E9">
        <w:rPr>
          <w:bCs/>
          <w:sz w:val="28"/>
          <w:szCs w:val="28"/>
        </w:rPr>
        <w:t>f = feature_extraction.</w:t>
      </w:r>
      <w:proofErr w:type="gramStart"/>
      <w:r w:rsidRPr="005301E9">
        <w:rPr>
          <w:bCs/>
          <w:sz w:val="28"/>
          <w:szCs w:val="28"/>
        </w:rPr>
        <w:t>text.CountVectorizer</w:t>
      </w:r>
      <w:proofErr w:type="gramEnd"/>
      <w:r w:rsidRPr="005301E9">
        <w:rPr>
          <w:bCs/>
          <w:sz w:val="28"/>
          <w:szCs w:val="28"/>
        </w:rPr>
        <w:t>(stop_words = 'english')</w:t>
      </w:r>
    </w:p>
    <w:p w14:paraId="7162EC20" w14:textId="77777777" w:rsidR="005301E9" w:rsidRPr="005301E9" w:rsidRDefault="005301E9" w:rsidP="005301E9">
      <w:pPr>
        <w:pStyle w:val="BodyTextIndent"/>
        <w:rPr>
          <w:bCs/>
          <w:sz w:val="28"/>
          <w:szCs w:val="28"/>
        </w:rPr>
      </w:pPr>
    </w:p>
    <w:p w14:paraId="7B096FEC" w14:textId="77777777" w:rsidR="005301E9" w:rsidRPr="005301E9" w:rsidRDefault="005301E9" w:rsidP="005301E9">
      <w:pPr>
        <w:pStyle w:val="BodyTextIndent"/>
        <w:rPr>
          <w:bCs/>
          <w:sz w:val="28"/>
          <w:szCs w:val="28"/>
        </w:rPr>
      </w:pPr>
      <w:r w:rsidRPr="005301E9">
        <w:rPr>
          <w:bCs/>
          <w:sz w:val="28"/>
          <w:szCs w:val="28"/>
        </w:rPr>
        <w:t>X = f.fit_transform(data["v2"])</w:t>
      </w:r>
    </w:p>
    <w:p w14:paraId="3417AAF2" w14:textId="77777777" w:rsidR="005301E9" w:rsidRPr="005301E9" w:rsidRDefault="005301E9" w:rsidP="005301E9">
      <w:pPr>
        <w:pStyle w:val="BodyTextIndent"/>
        <w:rPr>
          <w:bCs/>
          <w:sz w:val="28"/>
          <w:szCs w:val="28"/>
        </w:rPr>
      </w:pPr>
      <w:proofErr w:type="gramStart"/>
      <w:r w:rsidRPr="005301E9">
        <w:rPr>
          <w:bCs/>
          <w:sz w:val="28"/>
          <w:szCs w:val="28"/>
        </w:rPr>
        <w:t>np.shape</w:t>
      </w:r>
      <w:proofErr w:type="gramEnd"/>
      <w:r w:rsidRPr="005301E9">
        <w:rPr>
          <w:bCs/>
          <w:sz w:val="28"/>
          <w:szCs w:val="28"/>
        </w:rPr>
        <w:t>(X)</w:t>
      </w:r>
    </w:p>
    <w:p w14:paraId="0B05C349" w14:textId="77777777" w:rsidR="005301E9" w:rsidRPr="005301E9" w:rsidRDefault="005301E9" w:rsidP="005301E9">
      <w:pPr>
        <w:pStyle w:val="BodyTextIndent"/>
        <w:rPr>
          <w:bCs/>
          <w:sz w:val="28"/>
          <w:szCs w:val="28"/>
        </w:rPr>
      </w:pPr>
      <w:r w:rsidRPr="005301E9">
        <w:rPr>
          <w:bCs/>
          <w:sz w:val="28"/>
          <w:szCs w:val="28"/>
        </w:rPr>
        <w:t>data["v1</w:t>
      </w:r>
      <w:proofErr w:type="gramStart"/>
      <w:r w:rsidRPr="005301E9">
        <w:rPr>
          <w:bCs/>
          <w:sz w:val="28"/>
          <w:szCs w:val="28"/>
        </w:rPr>
        <w:t>"]=</w:t>
      </w:r>
      <w:proofErr w:type="gramEnd"/>
      <w:r w:rsidRPr="005301E9">
        <w:rPr>
          <w:bCs/>
          <w:sz w:val="28"/>
          <w:szCs w:val="28"/>
        </w:rPr>
        <w:t>data["v1"].map({'spam':1,'ham':0})</w:t>
      </w:r>
    </w:p>
    <w:p w14:paraId="772171ED" w14:textId="77777777" w:rsidR="005301E9" w:rsidRPr="005301E9" w:rsidRDefault="005301E9" w:rsidP="005301E9">
      <w:pPr>
        <w:pStyle w:val="BodyTextIndent"/>
        <w:rPr>
          <w:bCs/>
          <w:sz w:val="28"/>
          <w:szCs w:val="28"/>
        </w:rPr>
      </w:pPr>
      <w:r w:rsidRPr="005301E9">
        <w:rPr>
          <w:bCs/>
          <w:sz w:val="28"/>
          <w:szCs w:val="28"/>
        </w:rPr>
        <w:t>X_train, X_test, y_train, y_test = model_</w:t>
      </w:r>
      <w:proofErr w:type="gramStart"/>
      <w:r w:rsidRPr="005301E9">
        <w:rPr>
          <w:bCs/>
          <w:sz w:val="28"/>
          <w:szCs w:val="28"/>
        </w:rPr>
        <w:t>selection.train</w:t>
      </w:r>
      <w:proofErr w:type="gramEnd"/>
      <w:r w:rsidRPr="005301E9">
        <w:rPr>
          <w:bCs/>
          <w:sz w:val="28"/>
          <w:szCs w:val="28"/>
        </w:rPr>
        <w:t>_test_split(X, data['v1'], test_size=0.33, random_state=42)</w:t>
      </w:r>
    </w:p>
    <w:p w14:paraId="591C89F5" w14:textId="77777777" w:rsidR="005301E9" w:rsidRPr="005301E9" w:rsidRDefault="005301E9" w:rsidP="005301E9">
      <w:pPr>
        <w:pStyle w:val="BodyTextIndent"/>
        <w:rPr>
          <w:bCs/>
          <w:sz w:val="28"/>
          <w:szCs w:val="28"/>
        </w:rPr>
      </w:pPr>
    </w:p>
    <w:p w14:paraId="36E55565" w14:textId="77777777" w:rsidR="005301E9" w:rsidRPr="005301E9" w:rsidRDefault="005301E9" w:rsidP="005301E9">
      <w:pPr>
        <w:pStyle w:val="BodyTextIndent"/>
        <w:rPr>
          <w:bCs/>
          <w:sz w:val="28"/>
          <w:szCs w:val="28"/>
        </w:rPr>
      </w:pPr>
    </w:p>
    <w:p w14:paraId="1709D1EB" w14:textId="77777777" w:rsidR="005301E9" w:rsidRPr="005301E9" w:rsidRDefault="005301E9" w:rsidP="005301E9">
      <w:pPr>
        <w:pStyle w:val="BodyTextIndent"/>
        <w:rPr>
          <w:bCs/>
          <w:sz w:val="28"/>
          <w:szCs w:val="28"/>
        </w:rPr>
      </w:pPr>
      <w:r w:rsidRPr="005301E9">
        <w:rPr>
          <w:bCs/>
          <w:sz w:val="28"/>
          <w:szCs w:val="28"/>
        </w:rPr>
        <w:t xml:space="preserve">list_alpha = </w:t>
      </w:r>
      <w:proofErr w:type="gramStart"/>
      <w:r w:rsidRPr="005301E9">
        <w:rPr>
          <w:bCs/>
          <w:sz w:val="28"/>
          <w:szCs w:val="28"/>
        </w:rPr>
        <w:t>np.arange</w:t>
      </w:r>
      <w:proofErr w:type="gramEnd"/>
      <w:r w:rsidRPr="005301E9">
        <w:rPr>
          <w:bCs/>
          <w:sz w:val="28"/>
          <w:szCs w:val="28"/>
        </w:rPr>
        <w:t>(1/100000, 20, 0.11)</w:t>
      </w:r>
    </w:p>
    <w:p w14:paraId="6EC6F01F" w14:textId="77777777" w:rsidR="005301E9" w:rsidRPr="005301E9" w:rsidRDefault="005301E9" w:rsidP="005301E9">
      <w:pPr>
        <w:pStyle w:val="BodyTextIndent"/>
        <w:rPr>
          <w:bCs/>
          <w:sz w:val="28"/>
          <w:szCs w:val="28"/>
        </w:rPr>
      </w:pPr>
      <w:r w:rsidRPr="005301E9">
        <w:rPr>
          <w:bCs/>
          <w:sz w:val="28"/>
          <w:szCs w:val="28"/>
        </w:rPr>
        <w:t xml:space="preserve">score_train = </w:t>
      </w:r>
      <w:proofErr w:type="gramStart"/>
      <w:r w:rsidRPr="005301E9">
        <w:rPr>
          <w:bCs/>
          <w:sz w:val="28"/>
          <w:szCs w:val="28"/>
        </w:rPr>
        <w:t>np.zeros</w:t>
      </w:r>
      <w:proofErr w:type="gramEnd"/>
      <w:r w:rsidRPr="005301E9">
        <w:rPr>
          <w:bCs/>
          <w:sz w:val="28"/>
          <w:szCs w:val="28"/>
        </w:rPr>
        <w:t>(len(list_alpha))</w:t>
      </w:r>
    </w:p>
    <w:p w14:paraId="60F6C79A" w14:textId="77777777" w:rsidR="005301E9" w:rsidRPr="005301E9" w:rsidRDefault="005301E9" w:rsidP="005301E9">
      <w:pPr>
        <w:pStyle w:val="BodyTextIndent"/>
        <w:rPr>
          <w:bCs/>
          <w:sz w:val="28"/>
          <w:szCs w:val="28"/>
        </w:rPr>
      </w:pPr>
      <w:r w:rsidRPr="005301E9">
        <w:rPr>
          <w:bCs/>
          <w:sz w:val="28"/>
          <w:szCs w:val="28"/>
        </w:rPr>
        <w:t xml:space="preserve">score_test = </w:t>
      </w:r>
      <w:proofErr w:type="gramStart"/>
      <w:r w:rsidRPr="005301E9">
        <w:rPr>
          <w:bCs/>
          <w:sz w:val="28"/>
          <w:szCs w:val="28"/>
        </w:rPr>
        <w:t>np.zeros</w:t>
      </w:r>
      <w:proofErr w:type="gramEnd"/>
      <w:r w:rsidRPr="005301E9">
        <w:rPr>
          <w:bCs/>
          <w:sz w:val="28"/>
          <w:szCs w:val="28"/>
        </w:rPr>
        <w:t>(len(list_alpha))</w:t>
      </w:r>
    </w:p>
    <w:p w14:paraId="76543FF9" w14:textId="77777777" w:rsidR="005301E9" w:rsidRPr="005301E9" w:rsidRDefault="005301E9" w:rsidP="005301E9">
      <w:pPr>
        <w:pStyle w:val="BodyTextIndent"/>
        <w:rPr>
          <w:bCs/>
          <w:sz w:val="28"/>
          <w:szCs w:val="28"/>
        </w:rPr>
      </w:pPr>
      <w:r w:rsidRPr="005301E9">
        <w:rPr>
          <w:bCs/>
          <w:sz w:val="28"/>
          <w:szCs w:val="28"/>
        </w:rPr>
        <w:t xml:space="preserve">recall_test = </w:t>
      </w:r>
      <w:proofErr w:type="gramStart"/>
      <w:r w:rsidRPr="005301E9">
        <w:rPr>
          <w:bCs/>
          <w:sz w:val="28"/>
          <w:szCs w:val="28"/>
        </w:rPr>
        <w:t>np.zeros</w:t>
      </w:r>
      <w:proofErr w:type="gramEnd"/>
      <w:r w:rsidRPr="005301E9">
        <w:rPr>
          <w:bCs/>
          <w:sz w:val="28"/>
          <w:szCs w:val="28"/>
        </w:rPr>
        <w:t>(len(list_alpha))</w:t>
      </w:r>
    </w:p>
    <w:p w14:paraId="19273C47" w14:textId="77777777" w:rsidR="005301E9" w:rsidRPr="005301E9" w:rsidRDefault="005301E9" w:rsidP="005301E9">
      <w:pPr>
        <w:pStyle w:val="BodyTextIndent"/>
        <w:rPr>
          <w:bCs/>
          <w:sz w:val="28"/>
          <w:szCs w:val="28"/>
        </w:rPr>
      </w:pPr>
      <w:r w:rsidRPr="005301E9">
        <w:rPr>
          <w:bCs/>
          <w:sz w:val="28"/>
          <w:szCs w:val="28"/>
        </w:rPr>
        <w:t xml:space="preserve">precision_test= </w:t>
      </w:r>
      <w:proofErr w:type="gramStart"/>
      <w:r w:rsidRPr="005301E9">
        <w:rPr>
          <w:bCs/>
          <w:sz w:val="28"/>
          <w:szCs w:val="28"/>
        </w:rPr>
        <w:t>np.zeros</w:t>
      </w:r>
      <w:proofErr w:type="gramEnd"/>
      <w:r w:rsidRPr="005301E9">
        <w:rPr>
          <w:bCs/>
          <w:sz w:val="28"/>
          <w:szCs w:val="28"/>
        </w:rPr>
        <w:t>(len(list_alpha))</w:t>
      </w:r>
    </w:p>
    <w:p w14:paraId="11403D59" w14:textId="77777777" w:rsidR="005301E9" w:rsidRPr="005301E9" w:rsidRDefault="005301E9" w:rsidP="005301E9">
      <w:pPr>
        <w:pStyle w:val="BodyTextIndent"/>
        <w:rPr>
          <w:bCs/>
          <w:sz w:val="28"/>
          <w:szCs w:val="28"/>
        </w:rPr>
      </w:pPr>
      <w:r w:rsidRPr="005301E9">
        <w:rPr>
          <w:bCs/>
          <w:sz w:val="28"/>
          <w:szCs w:val="28"/>
        </w:rPr>
        <w:t>count = 0</w:t>
      </w:r>
    </w:p>
    <w:p w14:paraId="687E32BB" w14:textId="77777777" w:rsidR="005301E9" w:rsidRPr="005301E9" w:rsidRDefault="005301E9" w:rsidP="005301E9">
      <w:pPr>
        <w:pStyle w:val="BodyTextIndent"/>
        <w:rPr>
          <w:bCs/>
          <w:sz w:val="28"/>
          <w:szCs w:val="28"/>
        </w:rPr>
      </w:pPr>
    </w:p>
    <w:p w14:paraId="4C6D2100" w14:textId="77777777" w:rsidR="005301E9" w:rsidRPr="005301E9" w:rsidRDefault="005301E9" w:rsidP="005301E9">
      <w:pPr>
        <w:pStyle w:val="BodyTextIndent"/>
        <w:rPr>
          <w:bCs/>
          <w:sz w:val="28"/>
          <w:szCs w:val="28"/>
        </w:rPr>
      </w:pPr>
      <w:r w:rsidRPr="005301E9">
        <w:rPr>
          <w:bCs/>
          <w:sz w:val="28"/>
          <w:szCs w:val="28"/>
        </w:rPr>
        <w:t>for alpha in list_alpha:</w:t>
      </w:r>
    </w:p>
    <w:p w14:paraId="1197DA83" w14:textId="77777777" w:rsidR="005301E9" w:rsidRPr="005301E9" w:rsidRDefault="005301E9" w:rsidP="005301E9">
      <w:pPr>
        <w:pStyle w:val="BodyTextIndent"/>
        <w:rPr>
          <w:bCs/>
          <w:sz w:val="28"/>
          <w:szCs w:val="28"/>
        </w:rPr>
      </w:pPr>
      <w:r w:rsidRPr="005301E9">
        <w:rPr>
          <w:bCs/>
          <w:sz w:val="28"/>
          <w:szCs w:val="28"/>
        </w:rPr>
        <w:t xml:space="preserve">    bayes = naive_</w:t>
      </w:r>
      <w:proofErr w:type="gramStart"/>
      <w:r w:rsidRPr="005301E9">
        <w:rPr>
          <w:bCs/>
          <w:sz w:val="28"/>
          <w:szCs w:val="28"/>
        </w:rPr>
        <w:t>bayes.MultinomialNB</w:t>
      </w:r>
      <w:proofErr w:type="gramEnd"/>
      <w:r w:rsidRPr="005301E9">
        <w:rPr>
          <w:bCs/>
          <w:sz w:val="28"/>
          <w:szCs w:val="28"/>
        </w:rPr>
        <w:t>(alpha=alpha)</w:t>
      </w:r>
    </w:p>
    <w:p w14:paraId="09A6A172" w14:textId="77777777" w:rsidR="005301E9" w:rsidRPr="005301E9" w:rsidRDefault="005301E9" w:rsidP="005301E9">
      <w:pPr>
        <w:pStyle w:val="BodyTextIndent"/>
        <w:rPr>
          <w:bCs/>
          <w:sz w:val="28"/>
          <w:szCs w:val="28"/>
        </w:rPr>
      </w:pPr>
      <w:r w:rsidRPr="005301E9">
        <w:rPr>
          <w:bCs/>
          <w:sz w:val="28"/>
          <w:szCs w:val="28"/>
        </w:rPr>
        <w:t xml:space="preserve">    </w:t>
      </w:r>
      <w:proofErr w:type="gramStart"/>
      <w:r w:rsidRPr="005301E9">
        <w:rPr>
          <w:bCs/>
          <w:sz w:val="28"/>
          <w:szCs w:val="28"/>
        </w:rPr>
        <w:t>bayes.fit(</w:t>
      </w:r>
      <w:proofErr w:type="gramEnd"/>
      <w:r w:rsidRPr="005301E9">
        <w:rPr>
          <w:bCs/>
          <w:sz w:val="28"/>
          <w:szCs w:val="28"/>
        </w:rPr>
        <w:t>X_train, y_train)</w:t>
      </w:r>
    </w:p>
    <w:p w14:paraId="588C3B53" w14:textId="77777777" w:rsidR="005301E9" w:rsidRPr="005301E9" w:rsidRDefault="005301E9" w:rsidP="005301E9">
      <w:pPr>
        <w:pStyle w:val="BodyTextIndent"/>
        <w:rPr>
          <w:bCs/>
          <w:sz w:val="28"/>
          <w:szCs w:val="28"/>
        </w:rPr>
      </w:pPr>
      <w:r w:rsidRPr="005301E9">
        <w:rPr>
          <w:bCs/>
          <w:sz w:val="28"/>
          <w:szCs w:val="28"/>
        </w:rPr>
        <w:t xml:space="preserve">    score_train[count] = </w:t>
      </w:r>
      <w:proofErr w:type="gramStart"/>
      <w:r w:rsidRPr="005301E9">
        <w:rPr>
          <w:bCs/>
          <w:sz w:val="28"/>
          <w:szCs w:val="28"/>
        </w:rPr>
        <w:t>bayes.score</w:t>
      </w:r>
      <w:proofErr w:type="gramEnd"/>
      <w:r w:rsidRPr="005301E9">
        <w:rPr>
          <w:bCs/>
          <w:sz w:val="28"/>
          <w:szCs w:val="28"/>
        </w:rPr>
        <w:t>(X_train, y_train)</w:t>
      </w:r>
    </w:p>
    <w:p w14:paraId="16CCBFBD" w14:textId="77777777" w:rsidR="005301E9" w:rsidRPr="005301E9" w:rsidRDefault="005301E9" w:rsidP="005301E9">
      <w:pPr>
        <w:pStyle w:val="BodyTextIndent"/>
        <w:rPr>
          <w:bCs/>
          <w:sz w:val="28"/>
          <w:szCs w:val="28"/>
        </w:rPr>
      </w:pPr>
      <w:r w:rsidRPr="005301E9">
        <w:rPr>
          <w:bCs/>
          <w:sz w:val="28"/>
          <w:szCs w:val="28"/>
        </w:rPr>
        <w:t xml:space="preserve">    score_test[count]= </w:t>
      </w:r>
      <w:proofErr w:type="gramStart"/>
      <w:r w:rsidRPr="005301E9">
        <w:rPr>
          <w:bCs/>
          <w:sz w:val="28"/>
          <w:szCs w:val="28"/>
        </w:rPr>
        <w:t>bayes.score</w:t>
      </w:r>
      <w:proofErr w:type="gramEnd"/>
      <w:r w:rsidRPr="005301E9">
        <w:rPr>
          <w:bCs/>
          <w:sz w:val="28"/>
          <w:szCs w:val="28"/>
        </w:rPr>
        <w:t>(X_test, y_test)</w:t>
      </w:r>
    </w:p>
    <w:p w14:paraId="47E46E4E" w14:textId="77777777" w:rsidR="005301E9" w:rsidRPr="005301E9" w:rsidRDefault="005301E9" w:rsidP="005301E9">
      <w:pPr>
        <w:pStyle w:val="BodyTextIndent"/>
        <w:rPr>
          <w:bCs/>
          <w:sz w:val="28"/>
          <w:szCs w:val="28"/>
        </w:rPr>
      </w:pPr>
      <w:r w:rsidRPr="005301E9">
        <w:rPr>
          <w:bCs/>
          <w:sz w:val="28"/>
          <w:szCs w:val="28"/>
        </w:rPr>
        <w:t xml:space="preserve">    recall_test[count] = </w:t>
      </w:r>
      <w:proofErr w:type="gramStart"/>
      <w:r w:rsidRPr="005301E9">
        <w:rPr>
          <w:bCs/>
          <w:sz w:val="28"/>
          <w:szCs w:val="28"/>
        </w:rPr>
        <w:t>metrics.recall</w:t>
      </w:r>
      <w:proofErr w:type="gramEnd"/>
      <w:r w:rsidRPr="005301E9">
        <w:rPr>
          <w:bCs/>
          <w:sz w:val="28"/>
          <w:szCs w:val="28"/>
        </w:rPr>
        <w:t>_score(y_test, bayes.predict(X_test))</w:t>
      </w:r>
    </w:p>
    <w:p w14:paraId="21688C77" w14:textId="77777777" w:rsidR="005301E9" w:rsidRPr="005301E9" w:rsidRDefault="005301E9" w:rsidP="005301E9">
      <w:pPr>
        <w:pStyle w:val="BodyTextIndent"/>
        <w:rPr>
          <w:bCs/>
          <w:sz w:val="28"/>
          <w:szCs w:val="28"/>
        </w:rPr>
      </w:pPr>
      <w:r w:rsidRPr="005301E9">
        <w:rPr>
          <w:bCs/>
          <w:sz w:val="28"/>
          <w:szCs w:val="28"/>
        </w:rPr>
        <w:t xml:space="preserve">    precision_test[count] = </w:t>
      </w:r>
      <w:proofErr w:type="gramStart"/>
      <w:r w:rsidRPr="005301E9">
        <w:rPr>
          <w:bCs/>
          <w:sz w:val="28"/>
          <w:szCs w:val="28"/>
        </w:rPr>
        <w:t>metrics.precision</w:t>
      </w:r>
      <w:proofErr w:type="gramEnd"/>
      <w:r w:rsidRPr="005301E9">
        <w:rPr>
          <w:bCs/>
          <w:sz w:val="28"/>
          <w:szCs w:val="28"/>
        </w:rPr>
        <w:t>_score(y_test, bayes.predict(X_test))</w:t>
      </w:r>
    </w:p>
    <w:p w14:paraId="42E17ACF" w14:textId="77777777" w:rsidR="005301E9" w:rsidRPr="005301E9" w:rsidRDefault="005301E9" w:rsidP="005301E9">
      <w:pPr>
        <w:pStyle w:val="BodyTextIndent"/>
        <w:rPr>
          <w:bCs/>
          <w:sz w:val="28"/>
          <w:szCs w:val="28"/>
        </w:rPr>
      </w:pPr>
      <w:r w:rsidRPr="005301E9">
        <w:rPr>
          <w:bCs/>
          <w:sz w:val="28"/>
          <w:szCs w:val="28"/>
        </w:rPr>
        <w:t xml:space="preserve">    count = count + 1 </w:t>
      </w:r>
    </w:p>
    <w:p w14:paraId="5F313F46" w14:textId="77777777" w:rsidR="005301E9" w:rsidRPr="005301E9" w:rsidRDefault="005301E9" w:rsidP="005301E9">
      <w:pPr>
        <w:pStyle w:val="BodyTextIndent"/>
        <w:rPr>
          <w:bCs/>
          <w:sz w:val="28"/>
          <w:szCs w:val="28"/>
        </w:rPr>
      </w:pPr>
      <w:r w:rsidRPr="005301E9">
        <w:rPr>
          <w:bCs/>
          <w:sz w:val="28"/>
          <w:szCs w:val="28"/>
        </w:rPr>
        <w:lastRenderedPageBreak/>
        <w:t xml:space="preserve">    matrix = </w:t>
      </w:r>
      <w:proofErr w:type="gramStart"/>
      <w:r w:rsidRPr="005301E9">
        <w:rPr>
          <w:bCs/>
          <w:sz w:val="28"/>
          <w:szCs w:val="28"/>
        </w:rPr>
        <w:t>np.matrix</w:t>
      </w:r>
      <w:proofErr w:type="gramEnd"/>
      <w:r w:rsidRPr="005301E9">
        <w:rPr>
          <w:bCs/>
          <w:sz w:val="28"/>
          <w:szCs w:val="28"/>
        </w:rPr>
        <w:t>(np.c_[list_alpha, score_train, score_test, recall_test, precision_test])</w:t>
      </w:r>
    </w:p>
    <w:p w14:paraId="7F5545BB" w14:textId="77777777" w:rsidR="005301E9" w:rsidRPr="005301E9" w:rsidRDefault="005301E9" w:rsidP="005301E9">
      <w:pPr>
        <w:pStyle w:val="BodyTextIndent"/>
        <w:rPr>
          <w:bCs/>
          <w:sz w:val="28"/>
          <w:szCs w:val="28"/>
        </w:rPr>
      </w:pPr>
      <w:r w:rsidRPr="005301E9">
        <w:rPr>
          <w:bCs/>
          <w:sz w:val="28"/>
          <w:szCs w:val="28"/>
        </w:rPr>
        <w:t xml:space="preserve">models = </w:t>
      </w:r>
      <w:proofErr w:type="gramStart"/>
      <w:r w:rsidRPr="005301E9">
        <w:rPr>
          <w:bCs/>
          <w:sz w:val="28"/>
          <w:szCs w:val="28"/>
        </w:rPr>
        <w:t>pd.DataFrame</w:t>
      </w:r>
      <w:proofErr w:type="gramEnd"/>
      <w:r w:rsidRPr="005301E9">
        <w:rPr>
          <w:bCs/>
          <w:sz w:val="28"/>
          <w:szCs w:val="28"/>
        </w:rPr>
        <w:t xml:space="preserve">(data = matrix, columns = </w:t>
      </w:r>
    </w:p>
    <w:p w14:paraId="056106F5" w14:textId="77777777" w:rsidR="005301E9" w:rsidRPr="005301E9" w:rsidRDefault="005301E9" w:rsidP="005301E9">
      <w:pPr>
        <w:pStyle w:val="BodyTextIndent"/>
        <w:rPr>
          <w:bCs/>
          <w:sz w:val="28"/>
          <w:szCs w:val="28"/>
        </w:rPr>
      </w:pPr>
      <w:r w:rsidRPr="005301E9">
        <w:rPr>
          <w:bCs/>
          <w:sz w:val="28"/>
          <w:szCs w:val="28"/>
        </w:rPr>
        <w:t xml:space="preserve">             ['alpha', 'Train Accuracy', 'Test Accuracy', 'Test Recall', 'Test Precision'])</w:t>
      </w:r>
    </w:p>
    <w:p w14:paraId="76548765" w14:textId="77777777" w:rsidR="005301E9" w:rsidRPr="005301E9" w:rsidRDefault="005301E9" w:rsidP="005301E9">
      <w:pPr>
        <w:pStyle w:val="BodyTextIndent"/>
        <w:rPr>
          <w:bCs/>
          <w:sz w:val="28"/>
          <w:szCs w:val="28"/>
        </w:rPr>
      </w:pPr>
      <w:proofErr w:type="gramStart"/>
      <w:r w:rsidRPr="005301E9">
        <w:rPr>
          <w:bCs/>
          <w:sz w:val="28"/>
          <w:szCs w:val="28"/>
        </w:rPr>
        <w:t>models.head</w:t>
      </w:r>
      <w:proofErr w:type="gramEnd"/>
      <w:r w:rsidRPr="005301E9">
        <w:rPr>
          <w:bCs/>
          <w:sz w:val="28"/>
          <w:szCs w:val="28"/>
        </w:rPr>
        <w:t>(n=10)</w:t>
      </w:r>
    </w:p>
    <w:p w14:paraId="23DB15D8" w14:textId="77777777" w:rsidR="005301E9" w:rsidRPr="005301E9" w:rsidRDefault="005301E9" w:rsidP="005301E9">
      <w:pPr>
        <w:pStyle w:val="BodyTextIndent"/>
        <w:rPr>
          <w:bCs/>
          <w:sz w:val="28"/>
          <w:szCs w:val="28"/>
        </w:rPr>
      </w:pPr>
      <w:r w:rsidRPr="005301E9">
        <w:rPr>
          <w:bCs/>
          <w:sz w:val="28"/>
          <w:szCs w:val="28"/>
        </w:rPr>
        <w:t xml:space="preserve">best_index = </w:t>
      </w:r>
      <w:proofErr w:type="gramStart"/>
      <w:r w:rsidRPr="005301E9">
        <w:rPr>
          <w:bCs/>
          <w:sz w:val="28"/>
          <w:szCs w:val="28"/>
        </w:rPr>
        <w:t>models[</w:t>
      </w:r>
      <w:proofErr w:type="gramEnd"/>
      <w:r w:rsidRPr="005301E9">
        <w:rPr>
          <w:bCs/>
          <w:sz w:val="28"/>
          <w:szCs w:val="28"/>
        </w:rPr>
        <w:t>'Test Precision'].idxmax()</w:t>
      </w:r>
    </w:p>
    <w:p w14:paraId="26E1C587" w14:textId="77777777" w:rsidR="005301E9" w:rsidRPr="005301E9" w:rsidRDefault="005301E9" w:rsidP="005301E9">
      <w:pPr>
        <w:pStyle w:val="BodyTextIndent"/>
        <w:rPr>
          <w:bCs/>
          <w:sz w:val="28"/>
          <w:szCs w:val="28"/>
        </w:rPr>
      </w:pPr>
      <w:proofErr w:type="gramStart"/>
      <w:r w:rsidRPr="005301E9">
        <w:rPr>
          <w:bCs/>
          <w:sz w:val="28"/>
          <w:szCs w:val="28"/>
        </w:rPr>
        <w:t>models.iloc</w:t>
      </w:r>
      <w:proofErr w:type="gramEnd"/>
      <w:r w:rsidRPr="005301E9">
        <w:rPr>
          <w:bCs/>
          <w:sz w:val="28"/>
          <w:szCs w:val="28"/>
        </w:rPr>
        <w:t>[best_index, :]</w:t>
      </w:r>
    </w:p>
    <w:p w14:paraId="3E639F83" w14:textId="77777777" w:rsidR="005301E9" w:rsidRPr="005301E9" w:rsidRDefault="005301E9" w:rsidP="005301E9">
      <w:pPr>
        <w:pStyle w:val="BodyTextIndent"/>
        <w:rPr>
          <w:bCs/>
          <w:sz w:val="28"/>
          <w:szCs w:val="28"/>
        </w:rPr>
      </w:pPr>
      <w:proofErr w:type="gramStart"/>
      <w:r w:rsidRPr="005301E9">
        <w:rPr>
          <w:bCs/>
          <w:sz w:val="28"/>
          <w:szCs w:val="28"/>
        </w:rPr>
        <w:t>models[</w:t>
      </w:r>
      <w:proofErr w:type="gramEnd"/>
      <w:r w:rsidRPr="005301E9">
        <w:rPr>
          <w:bCs/>
          <w:sz w:val="28"/>
          <w:szCs w:val="28"/>
        </w:rPr>
        <w:t>models['Test Precision']==1].head(n=5)</w:t>
      </w:r>
    </w:p>
    <w:p w14:paraId="0EEB4BC5" w14:textId="77777777" w:rsidR="005301E9" w:rsidRPr="005301E9" w:rsidRDefault="005301E9" w:rsidP="005301E9">
      <w:pPr>
        <w:pStyle w:val="BodyTextIndent"/>
        <w:rPr>
          <w:bCs/>
          <w:sz w:val="28"/>
          <w:szCs w:val="28"/>
        </w:rPr>
      </w:pPr>
      <w:r w:rsidRPr="005301E9">
        <w:rPr>
          <w:bCs/>
          <w:sz w:val="28"/>
          <w:szCs w:val="28"/>
        </w:rPr>
        <w:t xml:space="preserve">best_index = </w:t>
      </w:r>
      <w:proofErr w:type="gramStart"/>
      <w:r w:rsidRPr="005301E9">
        <w:rPr>
          <w:bCs/>
          <w:sz w:val="28"/>
          <w:szCs w:val="28"/>
        </w:rPr>
        <w:t>models[</w:t>
      </w:r>
      <w:proofErr w:type="gramEnd"/>
      <w:r w:rsidRPr="005301E9">
        <w:rPr>
          <w:bCs/>
          <w:sz w:val="28"/>
          <w:szCs w:val="28"/>
        </w:rPr>
        <w:t>models['Test Precision']==1]['Test Accuracy'].idxmax()</w:t>
      </w:r>
    </w:p>
    <w:p w14:paraId="73C67C9C" w14:textId="77777777" w:rsidR="005301E9" w:rsidRPr="005301E9" w:rsidRDefault="005301E9" w:rsidP="005301E9">
      <w:pPr>
        <w:pStyle w:val="BodyTextIndent"/>
        <w:rPr>
          <w:bCs/>
          <w:sz w:val="28"/>
          <w:szCs w:val="28"/>
        </w:rPr>
      </w:pPr>
      <w:r w:rsidRPr="005301E9">
        <w:rPr>
          <w:bCs/>
          <w:sz w:val="28"/>
          <w:szCs w:val="28"/>
        </w:rPr>
        <w:t>bayes = naive_</w:t>
      </w:r>
      <w:proofErr w:type="gramStart"/>
      <w:r w:rsidRPr="005301E9">
        <w:rPr>
          <w:bCs/>
          <w:sz w:val="28"/>
          <w:szCs w:val="28"/>
        </w:rPr>
        <w:t>bayes.MultinomialNB</w:t>
      </w:r>
      <w:proofErr w:type="gramEnd"/>
      <w:r w:rsidRPr="005301E9">
        <w:rPr>
          <w:bCs/>
          <w:sz w:val="28"/>
          <w:szCs w:val="28"/>
        </w:rPr>
        <w:t>(alpha=list_alpha[best_index])</w:t>
      </w:r>
    </w:p>
    <w:p w14:paraId="20A767C8" w14:textId="77777777" w:rsidR="005301E9" w:rsidRPr="005301E9" w:rsidRDefault="005301E9" w:rsidP="005301E9">
      <w:pPr>
        <w:pStyle w:val="BodyTextIndent"/>
        <w:rPr>
          <w:bCs/>
          <w:sz w:val="28"/>
          <w:szCs w:val="28"/>
        </w:rPr>
      </w:pPr>
      <w:proofErr w:type="gramStart"/>
      <w:r w:rsidRPr="005301E9">
        <w:rPr>
          <w:bCs/>
          <w:sz w:val="28"/>
          <w:szCs w:val="28"/>
        </w:rPr>
        <w:t>bayes.fit(</w:t>
      </w:r>
      <w:proofErr w:type="gramEnd"/>
      <w:r w:rsidRPr="005301E9">
        <w:rPr>
          <w:bCs/>
          <w:sz w:val="28"/>
          <w:szCs w:val="28"/>
        </w:rPr>
        <w:t>X_train, y_train)</w:t>
      </w:r>
    </w:p>
    <w:p w14:paraId="514527EA" w14:textId="77777777" w:rsidR="005301E9" w:rsidRPr="005301E9" w:rsidRDefault="005301E9" w:rsidP="005301E9">
      <w:pPr>
        <w:pStyle w:val="BodyTextIndent"/>
        <w:rPr>
          <w:bCs/>
          <w:sz w:val="28"/>
          <w:szCs w:val="28"/>
        </w:rPr>
      </w:pPr>
      <w:proofErr w:type="gramStart"/>
      <w:r w:rsidRPr="005301E9">
        <w:rPr>
          <w:bCs/>
          <w:sz w:val="28"/>
          <w:szCs w:val="28"/>
        </w:rPr>
        <w:t>models.iloc</w:t>
      </w:r>
      <w:proofErr w:type="gramEnd"/>
      <w:r w:rsidRPr="005301E9">
        <w:rPr>
          <w:bCs/>
          <w:sz w:val="28"/>
          <w:szCs w:val="28"/>
        </w:rPr>
        <w:t>[best_index, :]</w:t>
      </w:r>
    </w:p>
    <w:p w14:paraId="6519280D" w14:textId="77777777" w:rsidR="005301E9" w:rsidRPr="005301E9" w:rsidRDefault="005301E9" w:rsidP="005301E9">
      <w:pPr>
        <w:pStyle w:val="BodyTextIndent"/>
        <w:rPr>
          <w:bCs/>
          <w:sz w:val="28"/>
          <w:szCs w:val="28"/>
        </w:rPr>
      </w:pPr>
      <w:r w:rsidRPr="005301E9">
        <w:rPr>
          <w:bCs/>
          <w:sz w:val="28"/>
          <w:szCs w:val="28"/>
        </w:rPr>
        <w:t xml:space="preserve">m_confusion_test = </w:t>
      </w:r>
      <w:proofErr w:type="gramStart"/>
      <w:r w:rsidRPr="005301E9">
        <w:rPr>
          <w:bCs/>
          <w:sz w:val="28"/>
          <w:szCs w:val="28"/>
        </w:rPr>
        <w:t>metrics.confusion</w:t>
      </w:r>
      <w:proofErr w:type="gramEnd"/>
      <w:r w:rsidRPr="005301E9">
        <w:rPr>
          <w:bCs/>
          <w:sz w:val="28"/>
          <w:szCs w:val="28"/>
        </w:rPr>
        <w:t>_matrix(y_test, bayes.predict(X_test))</w:t>
      </w:r>
    </w:p>
    <w:p w14:paraId="11227815" w14:textId="77777777" w:rsidR="005301E9" w:rsidRPr="005301E9" w:rsidRDefault="005301E9" w:rsidP="005301E9">
      <w:pPr>
        <w:pStyle w:val="BodyTextIndent"/>
        <w:rPr>
          <w:bCs/>
          <w:sz w:val="28"/>
          <w:szCs w:val="28"/>
        </w:rPr>
      </w:pPr>
      <w:proofErr w:type="gramStart"/>
      <w:r w:rsidRPr="005301E9">
        <w:rPr>
          <w:bCs/>
          <w:sz w:val="28"/>
          <w:szCs w:val="28"/>
        </w:rPr>
        <w:t>pd.DataFrame</w:t>
      </w:r>
      <w:proofErr w:type="gramEnd"/>
      <w:r w:rsidRPr="005301E9">
        <w:rPr>
          <w:bCs/>
          <w:sz w:val="28"/>
          <w:szCs w:val="28"/>
        </w:rPr>
        <w:t>(data = m_confusion_test, columns = ['Predicted 0', 'Predicted 1'],</w:t>
      </w:r>
    </w:p>
    <w:p w14:paraId="72656CAE" w14:textId="77777777" w:rsidR="005301E9" w:rsidRPr="005301E9" w:rsidRDefault="005301E9" w:rsidP="005301E9">
      <w:pPr>
        <w:pStyle w:val="BodyTextIndent"/>
        <w:rPr>
          <w:bCs/>
          <w:sz w:val="28"/>
          <w:szCs w:val="28"/>
        </w:rPr>
      </w:pPr>
      <w:r w:rsidRPr="005301E9">
        <w:rPr>
          <w:bCs/>
          <w:sz w:val="28"/>
          <w:szCs w:val="28"/>
        </w:rPr>
        <w:t xml:space="preserve">            index = ['Actual 0', 'Actual 1'])</w:t>
      </w:r>
    </w:p>
    <w:p w14:paraId="3807521D" w14:textId="77777777" w:rsidR="005301E9" w:rsidRPr="005301E9" w:rsidRDefault="005301E9" w:rsidP="005301E9">
      <w:pPr>
        <w:pStyle w:val="BodyTextIndent"/>
        <w:rPr>
          <w:bCs/>
          <w:sz w:val="28"/>
          <w:szCs w:val="28"/>
        </w:rPr>
      </w:pPr>
      <w:proofErr w:type="gramStart"/>
      <w:r w:rsidRPr="005301E9">
        <w:rPr>
          <w:bCs/>
          <w:sz w:val="28"/>
          <w:szCs w:val="28"/>
        </w:rPr>
        <w:t>print(</w:t>
      </w:r>
      <w:proofErr w:type="gramEnd"/>
      <w:r w:rsidRPr="005301E9">
        <w:rPr>
          <w:bCs/>
          <w:sz w:val="28"/>
          <w:szCs w:val="28"/>
        </w:rPr>
        <w:t>'confusion matrix for naive bayes\n',m_confusion_test)</w:t>
      </w:r>
    </w:p>
    <w:p w14:paraId="0BE5E29A" w14:textId="77777777" w:rsidR="005301E9" w:rsidRPr="005301E9" w:rsidRDefault="005301E9" w:rsidP="005301E9">
      <w:pPr>
        <w:pStyle w:val="BodyTextIndent"/>
        <w:rPr>
          <w:bCs/>
          <w:sz w:val="28"/>
          <w:szCs w:val="28"/>
        </w:rPr>
      </w:pPr>
      <w:r w:rsidRPr="005301E9">
        <w:rPr>
          <w:bCs/>
          <w:sz w:val="28"/>
          <w:szCs w:val="28"/>
        </w:rPr>
        <w:t>print(precision_test)</w:t>
      </w:r>
    </w:p>
    <w:p w14:paraId="0D32ED0A" w14:textId="77777777" w:rsidR="005301E9" w:rsidRPr="005301E9" w:rsidRDefault="005301E9" w:rsidP="005301E9">
      <w:pPr>
        <w:pStyle w:val="BodyTextIndent"/>
        <w:rPr>
          <w:bCs/>
          <w:sz w:val="28"/>
          <w:szCs w:val="28"/>
        </w:rPr>
      </w:pPr>
      <w:r w:rsidRPr="005301E9">
        <w:rPr>
          <w:bCs/>
          <w:sz w:val="28"/>
          <w:szCs w:val="28"/>
        </w:rPr>
        <w:t>print(recall_test)</w:t>
      </w:r>
    </w:p>
    <w:p w14:paraId="75BC49DC" w14:textId="77777777" w:rsidR="005301E9" w:rsidRPr="005301E9" w:rsidRDefault="005301E9" w:rsidP="005301E9">
      <w:pPr>
        <w:pStyle w:val="BodyTextIndent"/>
        <w:rPr>
          <w:bCs/>
          <w:sz w:val="28"/>
          <w:szCs w:val="28"/>
        </w:rPr>
      </w:pPr>
    </w:p>
    <w:p w14:paraId="536A63B9" w14:textId="77777777" w:rsidR="005301E9" w:rsidRPr="005301E9" w:rsidRDefault="005301E9" w:rsidP="005301E9">
      <w:pPr>
        <w:pStyle w:val="BodyTextIndent"/>
        <w:rPr>
          <w:bCs/>
          <w:sz w:val="28"/>
          <w:szCs w:val="28"/>
        </w:rPr>
      </w:pPr>
    </w:p>
    <w:p w14:paraId="33809224" w14:textId="77777777" w:rsidR="005301E9" w:rsidRPr="005301E9" w:rsidRDefault="005301E9" w:rsidP="005301E9">
      <w:pPr>
        <w:pStyle w:val="BodyTextIndent"/>
        <w:rPr>
          <w:bCs/>
          <w:sz w:val="28"/>
          <w:szCs w:val="28"/>
        </w:rPr>
      </w:pPr>
    </w:p>
    <w:p w14:paraId="66733210" w14:textId="77777777" w:rsidR="005301E9" w:rsidRPr="005301E9" w:rsidRDefault="005301E9" w:rsidP="005301E9">
      <w:pPr>
        <w:pStyle w:val="BodyTextIndent"/>
        <w:rPr>
          <w:bCs/>
          <w:sz w:val="28"/>
          <w:szCs w:val="28"/>
        </w:rPr>
      </w:pPr>
      <w:r w:rsidRPr="005301E9">
        <w:rPr>
          <w:bCs/>
          <w:sz w:val="28"/>
          <w:szCs w:val="28"/>
        </w:rPr>
        <w:t>###############################SVM#############################################</w:t>
      </w:r>
    </w:p>
    <w:p w14:paraId="6C54787C" w14:textId="77777777" w:rsidR="005301E9" w:rsidRPr="005301E9" w:rsidRDefault="005301E9" w:rsidP="005301E9">
      <w:pPr>
        <w:pStyle w:val="BodyTextIndent"/>
        <w:rPr>
          <w:bCs/>
          <w:sz w:val="28"/>
          <w:szCs w:val="28"/>
        </w:rPr>
      </w:pPr>
    </w:p>
    <w:p w14:paraId="7F9F23BB" w14:textId="77777777" w:rsidR="005301E9" w:rsidRPr="005301E9" w:rsidRDefault="005301E9" w:rsidP="005301E9">
      <w:pPr>
        <w:pStyle w:val="BodyTextIndent"/>
        <w:rPr>
          <w:bCs/>
          <w:sz w:val="28"/>
          <w:szCs w:val="28"/>
        </w:rPr>
      </w:pPr>
    </w:p>
    <w:p w14:paraId="172AB259" w14:textId="77777777" w:rsidR="005301E9" w:rsidRPr="005301E9" w:rsidRDefault="005301E9" w:rsidP="005301E9">
      <w:pPr>
        <w:pStyle w:val="BodyTextIndent"/>
        <w:rPr>
          <w:bCs/>
          <w:sz w:val="28"/>
          <w:szCs w:val="28"/>
        </w:rPr>
      </w:pPr>
      <w:r w:rsidRPr="005301E9">
        <w:rPr>
          <w:bCs/>
          <w:sz w:val="28"/>
          <w:szCs w:val="28"/>
        </w:rPr>
        <w:t xml:space="preserve">    </w:t>
      </w:r>
    </w:p>
    <w:p w14:paraId="5C08CC15" w14:textId="77777777" w:rsidR="005301E9" w:rsidRPr="005301E9" w:rsidRDefault="005301E9" w:rsidP="005301E9">
      <w:pPr>
        <w:pStyle w:val="BodyTextIndent"/>
        <w:rPr>
          <w:bCs/>
          <w:sz w:val="28"/>
          <w:szCs w:val="28"/>
        </w:rPr>
      </w:pPr>
      <w:r w:rsidRPr="005301E9">
        <w:rPr>
          <w:bCs/>
          <w:sz w:val="28"/>
          <w:szCs w:val="28"/>
        </w:rPr>
        <w:t xml:space="preserve">list_C = </w:t>
      </w:r>
      <w:proofErr w:type="gramStart"/>
      <w:r w:rsidRPr="005301E9">
        <w:rPr>
          <w:bCs/>
          <w:sz w:val="28"/>
          <w:szCs w:val="28"/>
        </w:rPr>
        <w:t>np.arange</w:t>
      </w:r>
      <w:proofErr w:type="gramEnd"/>
      <w:r w:rsidRPr="005301E9">
        <w:rPr>
          <w:bCs/>
          <w:sz w:val="28"/>
          <w:szCs w:val="28"/>
        </w:rPr>
        <w:t>(500, 2000, 100) #100000</w:t>
      </w:r>
    </w:p>
    <w:p w14:paraId="588A33F8" w14:textId="77777777" w:rsidR="005301E9" w:rsidRPr="005301E9" w:rsidRDefault="005301E9" w:rsidP="005301E9">
      <w:pPr>
        <w:pStyle w:val="BodyTextIndent"/>
        <w:rPr>
          <w:bCs/>
          <w:sz w:val="28"/>
          <w:szCs w:val="28"/>
        </w:rPr>
      </w:pPr>
      <w:r w:rsidRPr="005301E9">
        <w:rPr>
          <w:bCs/>
          <w:sz w:val="28"/>
          <w:szCs w:val="28"/>
        </w:rPr>
        <w:t xml:space="preserve">score_train = </w:t>
      </w:r>
      <w:proofErr w:type="gramStart"/>
      <w:r w:rsidRPr="005301E9">
        <w:rPr>
          <w:bCs/>
          <w:sz w:val="28"/>
          <w:szCs w:val="28"/>
        </w:rPr>
        <w:t>np.zeros</w:t>
      </w:r>
      <w:proofErr w:type="gramEnd"/>
      <w:r w:rsidRPr="005301E9">
        <w:rPr>
          <w:bCs/>
          <w:sz w:val="28"/>
          <w:szCs w:val="28"/>
        </w:rPr>
        <w:t>(len(list_C))</w:t>
      </w:r>
    </w:p>
    <w:p w14:paraId="48F891FA" w14:textId="77777777" w:rsidR="005301E9" w:rsidRPr="005301E9" w:rsidRDefault="005301E9" w:rsidP="005301E9">
      <w:pPr>
        <w:pStyle w:val="BodyTextIndent"/>
        <w:rPr>
          <w:bCs/>
          <w:sz w:val="28"/>
          <w:szCs w:val="28"/>
        </w:rPr>
      </w:pPr>
      <w:r w:rsidRPr="005301E9">
        <w:rPr>
          <w:bCs/>
          <w:sz w:val="28"/>
          <w:szCs w:val="28"/>
        </w:rPr>
        <w:t xml:space="preserve">score_test = </w:t>
      </w:r>
      <w:proofErr w:type="gramStart"/>
      <w:r w:rsidRPr="005301E9">
        <w:rPr>
          <w:bCs/>
          <w:sz w:val="28"/>
          <w:szCs w:val="28"/>
        </w:rPr>
        <w:t>np.zeros</w:t>
      </w:r>
      <w:proofErr w:type="gramEnd"/>
      <w:r w:rsidRPr="005301E9">
        <w:rPr>
          <w:bCs/>
          <w:sz w:val="28"/>
          <w:szCs w:val="28"/>
        </w:rPr>
        <w:t>(len(list_C))</w:t>
      </w:r>
    </w:p>
    <w:p w14:paraId="0304F858" w14:textId="77777777" w:rsidR="005301E9" w:rsidRPr="005301E9" w:rsidRDefault="005301E9" w:rsidP="005301E9">
      <w:pPr>
        <w:pStyle w:val="BodyTextIndent"/>
        <w:rPr>
          <w:bCs/>
          <w:sz w:val="28"/>
          <w:szCs w:val="28"/>
        </w:rPr>
      </w:pPr>
      <w:r w:rsidRPr="005301E9">
        <w:rPr>
          <w:bCs/>
          <w:sz w:val="28"/>
          <w:szCs w:val="28"/>
        </w:rPr>
        <w:lastRenderedPageBreak/>
        <w:t xml:space="preserve">recall_test = </w:t>
      </w:r>
      <w:proofErr w:type="gramStart"/>
      <w:r w:rsidRPr="005301E9">
        <w:rPr>
          <w:bCs/>
          <w:sz w:val="28"/>
          <w:szCs w:val="28"/>
        </w:rPr>
        <w:t>np.zeros</w:t>
      </w:r>
      <w:proofErr w:type="gramEnd"/>
      <w:r w:rsidRPr="005301E9">
        <w:rPr>
          <w:bCs/>
          <w:sz w:val="28"/>
          <w:szCs w:val="28"/>
        </w:rPr>
        <w:t>(len(list_C))</w:t>
      </w:r>
    </w:p>
    <w:p w14:paraId="70B7F73F" w14:textId="77777777" w:rsidR="005301E9" w:rsidRPr="005301E9" w:rsidRDefault="005301E9" w:rsidP="005301E9">
      <w:pPr>
        <w:pStyle w:val="BodyTextIndent"/>
        <w:rPr>
          <w:bCs/>
          <w:sz w:val="28"/>
          <w:szCs w:val="28"/>
        </w:rPr>
      </w:pPr>
      <w:r w:rsidRPr="005301E9">
        <w:rPr>
          <w:bCs/>
          <w:sz w:val="28"/>
          <w:szCs w:val="28"/>
        </w:rPr>
        <w:t xml:space="preserve">precision_test= </w:t>
      </w:r>
      <w:proofErr w:type="gramStart"/>
      <w:r w:rsidRPr="005301E9">
        <w:rPr>
          <w:bCs/>
          <w:sz w:val="28"/>
          <w:szCs w:val="28"/>
        </w:rPr>
        <w:t>np.zeros</w:t>
      </w:r>
      <w:proofErr w:type="gramEnd"/>
      <w:r w:rsidRPr="005301E9">
        <w:rPr>
          <w:bCs/>
          <w:sz w:val="28"/>
          <w:szCs w:val="28"/>
        </w:rPr>
        <w:t>(len(list_C))</w:t>
      </w:r>
    </w:p>
    <w:p w14:paraId="5C951D54" w14:textId="77777777" w:rsidR="005301E9" w:rsidRPr="005301E9" w:rsidRDefault="005301E9" w:rsidP="005301E9">
      <w:pPr>
        <w:pStyle w:val="BodyTextIndent"/>
        <w:rPr>
          <w:bCs/>
          <w:sz w:val="28"/>
          <w:szCs w:val="28"/>
        </w:rPr>
      </w:pPr>
      <w:r w:rsidRPr="005301E9">
        <w:rPr>
          <w:bCs/>
          <w:sz w:val="28"/>
          <w:szCs w:val="28"/>
        </w:rPr>
        <w:t>count = 0</w:t>
      </w:r>
    </w:p>
    <w:p w14:paraId="5F931095" w14:textId="77777777" w:rsidR="005301E9" w:rsidRPr="005301E9" w:rsidRDefault="005301E9" w:rsidP="005301E9">
      <w:pPr>
        <w:pStyle w:val="BodyTextIndent"/>
        <w:rPr>
          <w:bCs/>
          <w:sz w:val="28"/>
          <w:szCs w:val="28"/>
        </w:rPr>
      </w:pPr>
      <w:r w:rsidRPr="005301E9">
        <w:rPr>
          <w:bCs/>
          <w:sz w:val="28"/>
          <w:szCs w:val="28"/>
        </w:rPr>
        <w:t>for C in list_C:</w:t>
      </w:r>
    </w:p>
    <w:p w14:paraId="27F001A4" w14:textId="77777777" w:rsidR="005301E9" w:rsidRPr="005301E9" w:rsidRDefault="005301E9" w:rsidP="005301E9">
      <w:pPr>
        <w:pStyle w:val="BodyTextIndent"/>
        <w:rPr>
          <w:bCs/>
          <w:sz w:val="28"/>
          <w:szCs w:val="28"/>
        </w:rPr>
      </w:pPr>
      <w:r w:rsidRPr="005301E9">
        <w:rPr>
          <w:bCs/>
          <w:sz w:val="28"/>
          <w:szCs w:val="28"/>
        </w:rPr>
        <w:t xml:space="preserve">    svc = svm.SVC(C=C)</w:t>
      </w:r>
    </w:p>
    <w:p w14:paraId="3D7BBE6E" w14:textId="77777777" w:rsidR="005301E9" w:rsidRPr="005301E9" w:rsidRDefault="005301E9" w:rsidP="005301E9">
      <w:pPr>
        <w:pStyle w:val="BodyTextIndent"/>
        <w:rPr>
          <w:bCs/>
          <w:sz w:val="28"/>
          <w:szCs w:val="28"/>
        </w:rPr>
      </w:pPr>
      <w:r w:rsidRPr="005301E9">
        <w:rPr>
          <w:bCs/>
          <w:sz w:val="28"/>
          <w:szCs w:val="28"/>
        </w:rPr>
        <w:t xml:space="preserve">    </w:t>
      </w:r>
      <w:proofErr w:type="gramStart"/>
      <w:r w:rsidRPr="005301E9">
        <w:rPr>
          <w:bCs/>
          <w:sz w:val="28"/>
          <w:szCs w:val="28"/>
        </w:rPr>
        <w:t>svc.fit(</w:t>
      </w:r>
      <w:proofErr w:type="gramEnd"/>
      <w:r w:rsidRPr="005301E9">
        <w:rPr>
          <w:bCs/>
          <w:sz w:val="28"/>
          <w:szCs w:val="28"/>
        </w:rPr>
        <w:t>X_train, y_train)</w:t>
      </w:r>
    </w:p>
    <w:p w14:paraId="4F45513C" w14:textId="77777777" w:rsidR="005301E9" w:rsidRPr="005301E9" w:rsidRDefault="005301E9" w:rsidP="005301E9">
      <w:pPr>
        <w:pStyle w:val="BodyTextIndent"/>
        <w:rPr>
          <w:bCs/>
          <w:sz w:val="28"/>
          <w:szCs w:val="28"/>
        </w:rPr>
      </w:pPr>
      <w:r w:rsidRPr="005301E9">
        <w:rPr>
          <w:bCs/>
          <w:sz w:val="28"/>
          <w:szCs w:val="28"/>
        </w:rPr>
        <w:t xml:space="preserve">    score_train[count] = </w:t>
      </w:r>
      <w:proofErr w:type="gramStart"/>
      <w:r w:rsidRPr="005301E9">
        <w:rPr>
          <w:bCs/>
          <w:sz w:val="28"/>
          <w:szCs w:val="28"/>
        </w:rPr>
        <w:t>svc.score</w:t>
      </w:r>
      <w:proofErr w:type="gramEnd"/>
      <w:r w:rsidRPr="005301E9">
        <w:rPr>
          <w:bCs/>
          <w:sz w:val="28"/>
          <w:szCs w:val="28"/>
        </w:rPr>
        <w:t>(X_train, y_train)</w:t>
      </w:r>
    </w:p>
    <w:p w14:paraId="314A4B61" w14:textId="77777777" w:rsidR="005301E9" w:rsidRPr="005301E9" w:rsidRDefault="005301E9" w:rsidP="005301E9">
      <w:pPr>
        <w:pStyle w:val="BodyTextIndent"/>
        <w:rPr>
          <w:bCs/>
          <w:sz w:val="28"/>
          <w:szCs w:val="28"/>
        </w:rPr>
      </w:pPr>
      <w:r w:rsidRPr="005301E9">
        <w:rPr>
          <w:bCs/>
          <w:sz w:val="28"/>
          <w:szCs w:val="28"/>
        </w:rPr>
        <w:t xml:space="preserve">    score_test[count]= </w:t>
      </w:r>
      <w:proofErr w:type="gramStart"/>
      <w:r w:rsidRPr="005301E9">
        <w:rPr>
          <w:bCs/>
          <w:sz w:val="28"/>
          <w:szCs w:val="28"/>
        </w:rPr>
        <w:t>svc.score</w:t>
      </w:r>
      <w:proofErr w:type="gramEnd"/>
      <w:r w:rsidRPr="005301E9">
        <w:rPr>
          <w:bCs/>
          <w:sz w:val="28"/>
          <w:szCs w:val="28"/>
        </w:rPr>
        <w:t>(X_test, y_test)</w:t>
      </w:r>
    </w:p>
    <w:p w14:paraId="0A3AA740" w14:textId="77777777" w:rsidR="005301E9" w:rsidRPr="005301E9" w:rsidRDefault="005301E9" w:rsidP="005301E9">
      <w:pPr>
        <w:pStyle w:val="BodyTextIndent"/>
        <w:rPr>
          <w:bCs/>
          <w:sz w:val="28"/>
          <w:szCs w:val="28"/>
        </w:rPr>
      </w:pPr>
      <w:r w:rsidRPr="005301E9">
        <w:rPr>
          <w:bCs/>
          <w:sz w:val="28"/>
          <w:szCs w:val="28"/>
        </w:rPr>
        <w:t xml:space="preserve">    recall_test[count] = </w:t>
      </w:r>
      <w:proofErr w:type="gramStart"/>
      <w:r w:rsidRPr="005301E9">
        <w:rPr>
          <w:bCs/>
          <w:sz w:val="28"/>
          <w:szCs w:val="28"/>
        </w:rPr>
        <w:t>metrics.recall</w:t>
      </w:r>
      <w:proofErr w:type="gramEnd"/>
      <w:r w:rsidRPr="005301E9">
        <w:rPr>
          <w:bCs/>
          <w:sz w:val="28"/>
          <w:szCs w:val="28"/>
        </w:rPr>
        <w:t>_score(y_test, svc.predict(X_test))</w:t>
      </w:r>
    </w:p>
    <w:p w14:paraId="072F0205" w14:textId="77777777" w:rsidR="005301E9" w:rsidRPr="005301E9" w:rsidRDefault="005301E9" w:rsidP="005301E9">
      <w:pPr>
        <w:pStyle w:val="BodyTextIndent"/>
        <w:rPr>
          <w:bCs/>
          <w:sz w:val="28"/>
          <w:szCs w:val="28"/>
        </w:rPr>
      </w:pPr>
      <w:r w:rsidRPr="005301E9">
        <w:rPr>
          <w:bCs/>
          <w:sz w:val="28"/>
          <w:szCs w:val="28"/>
        </w:rPr>
        <w:t xml:space="preserve">    precision_test[count] = </w:t>
      </w:r>
      <w:proofErr w:type="gramStart"/>
      <w:r w:rsidRPr="005301E9">
        <w:rPr>
          <w:bCs/>
          <w:sz w:val="28"/>
          <w:szCs w:val="28"/>
        </w:rPr>
        <w:t>metrics.precision</w:t>
      </w:r>
      <w:proofErr w:type="gramEnd"/>
      <w:r w:rsidRPr="005301E9">
        <w:rPr>
          <w:bCs/>
          <w:sz w:val="28"/>
          <w:szCs w:val="28"/>
        </w:rPr>
        <w:t>_score(y_test, svc.predict(X_test))</w:t>
      </w:r>
    </w:p>
    <w:p w14:paraId="316D1D09" w14:textId="77777777" w:rsidR="005301E9" w:rsidRPr="005301E9" w:rsidRDefault="005301E9" w:rsidP="005301E9">
      <w:pPr>
        <w:pStyle w:val="BodyTextIndent"/>
        <w:rPr>
          <w:bCs/>
          <w:sz w:val="28"/>
          <w:szCs w:val="28"/>
        </w:rPr>
      </w:pPr>
      <w:r w:rsidRPr="005301E9">
        <w:rPr>
          <w:bCs/>
          <w:sz w:val="28"/>
          <w:szCs w:val="28"/>
        </w:rPr>
        <w:t xml:space="preserve">    count = count + 1 </w:t>
      </w:r>
    </w:p>
    <w:p w14:paraId="41FFA3FB" w14:textId="77777777" w:rsidR="005301E9" w:rsidRPr="005301E9" w:rsidRDefault="005301E9" w:rsidP="005301E9">
      <w:pPr>
        <w:pStyle w:val="BodyTextIndent"/>
        <w:rPr>
          <w:bCs/>
          <w:sz w:val="28"/>
          <w:szCs w:val="28"/>
        </w:rPr>
      </w:pPr>
      <w:r w:rsidRPr="005301E9">
        <w:rPr>
          <w:bCs/>
          <w:sz w:val="28"/>
          <w:szCs w:val="28"/>
        </w:rPr>
        <w:t xml:space="preserve">    matrix = </w:t>
      </w:r>
      <w:proofErr w:type="gramStart"/>
      <w:r w:rsidRPr="005301E9">
        <w:rPr>
          <w:bCs/>
          <w:sz w:val="28"/>
          <w:szCs w:val="28"/>
        </w:rPr>
        <w:t>np.matrix</w:t>
      </w:r>
      <w:proofErr w:type="gramEnd"/>
      <w:r w:rsidRPr="005301E9">
        <w:rPr>
          <w:bCs/>
          <w:sz w:val="28"/>
          <w:szCs w:val="28"/>
        </w:rPr>
        <w:t>(np.c_[list_C, score_train, score_test, recall_test, precision_test])</w:t>
      </w:r>
    </w:p>
    <w:p w14:paraId="0742B97E" w14:textId="77777777" w:rsidR="005301E9" w:rsidRPr="005301E9" w:rsidRDefault="005301E9" w:rsidP="005301E9">
      <w:pPr>
        <w:pStyle w:val="BodyTextIndent"/>
        <w:rPr>
          <w:bCs/>
          <w:sz w:val="28"/>
          <w:szCs w:val="28"/>
        </w:rPr>
      </w:pPr>
      <w:r w:rsidRPr="005301E9">
        <w:rPr>
          <w:bCs/>
          <w:sz w:val="28"/>
          <w:szCs w:val="28"/>
        </w:rPr>
        <w:t xml:space="preserve">models = </w:t>
      </w:r>
      <w:proofErr w:type="gramStart"/>
      <w:r w:rsidRPr="005301E9">
        <w:rPr>
          <w:bCs/>
          <w:sz w:val="28"/>
          <w:szCs w:val="28"/>
        </w:rPr>
        <w:t>pd.DataFrame</w:t>
      </w:r>
      <w:proofErr w:type="gramEnd"/>
      <w:r w:rsidRPr="005301E9">
        <w:rPr>
          <w:bCs/>
          <w:sz w:val="28"/>
          <w:szCs w:val="28"/>
        </w:rPr>
        <w:t xml:space="preserve">(data = matrix, columns = </w:t>
      </w:r>
    </w:p>
    <w:p w14:paraId="25D2BA11" w14:textId="77777777" w:rsidR="005301E9" w:rsidRPr="005301E9" w:rsidRDefault="005301E9" w:rsidP="005301E9">
      <w:pPr>
        <w:pStyle w:val="BodyTextIndent"/>
        <w:rPr>
          <w:bCs/>
          <w:sz w:val="28"/>
          <w:szCs w:val="28"/>
        </w:rPr>
      </w:pPr>
      <w:r w:rsidRPr="005301E9">
        <w:rPr>
          <w:bCs/>
          <w:sz w:val="28"/>
          <w:szCs w:val="28"/>
        </w:rPr>
        <w:t xml:space="preserve">             ['C', 'Train Accuracy', 'Test Accuracy', 'Test Recall', 'Test Precision'])</w:t>
      </w:r>
    </w:p>
    <w:p w14:paraId="2038E6DC" w14:textId="77777777" w:rsidR="005301E9" w:rsidRPr="005301E9" w:rsidRDefault="005301E9" w:rsidP="005301E9">
      <w:pPr>
        <w:pStyle w:val="BodyTextIndent"/>
        <w:rPr>
          <w:bCs/>
          <w:sz w:val="28"/>
          <w:szCs w:val="28"/>
        </w:rPr>
      </w:pPr>
      <w:proofErr w:type="gramStart"/>
      <w:r w:rsidRPr="005301E9">
        <w:rPr>
          <w:bCs/>
          <w:sz w:val="28"/>
          <w:szCs w:val="28"/>
        </w:rPr>
        <w:t>models.head</w:t>
      </w:r>
      <w:proofErr w:type="gramEnd"/>
      <w:r w:rsidRPr="005301E9">
        <w:rPr>
          <w:bCs/>
          <w:sz w:val="28"/>
          <w:szCs w:val="28"/>
        </w:rPr>
        <w:t>(n=10)</w:t>
      </w:r>
    </w:p>
    <w:p w14:paraId="41FD40BE" w14:textId="77777777" w:rsidR="005301E9" w:rsidRPr="005301E9" w:rsidRDefault="005301E9" w:rsidP="005301E9">
      <w:pPr>
        <w:pStyle w:val="BodyTextIndent"/>
        <w:rPr>
          <w:bCs/>
          <w:sz w:val="28"/>
          <w:szCs w:val="28"/>
        </w:rPr>
      </w:pPr>
      <w:r w:rsidRPr="005301E9">
        <w:rPr>
          <w:bCs/>
          <w:sz w:val="28"/>
          <w:szCs w:val="28"/>
        </w:rPr>
        <w:t xml:space="preserve">best_index = </w:t>
      </w:r>
      <w:proofErr w:type="gramStart"/>
      <w:r w:rsidRPr="005301E9">
        <w:rPr>
          <w:bCs/>
          <w:sz w:val="28"/>
          <w:szCs w:val="28"/>
        </w:rPr>
        <w:t>models[</w:t>
      </w:r>
      <w:proofErr w:type="gramEnd"/>
      <w:r w:rsidRPr="005301E9">
        <w:rPr>
          <w:bCs/>
          <w:sz w:val="28"/>
          <w:szCs w:val="28"/>
        </w:rPr>
        <w:t>'Test Precision'].idxmax()</w:t>
      </w:r>
    </w:p>
    <w:p w14:paraId="2BA9830E" w14:textId="77777777" w:rsidR="005301E9" w:rsidRPr="005301E9" w:rsidRDefault="005301E9" w:rsidP="005301E9">
      <w:pPr>
        <w:pStyle w:val="BodyTextIndent"/>
        <w:rPr>
          <w:bCs/>
          <w:sz w:val="28"/>
          <w:szCs w:val="28"/>
        </w:rPr>
      </w:pPr>
      <w:proofErr w:type="gramStart"/>
      <w:r w:rsidRPr="005301E9">
        <w:rPr>
          <w:bCs/>
          <w:sz w:val="28"/>
          <w:szCs w:val="28"/>
        </w:rPr>
        <w:t>models.iloc</w:t>
      </w:r>
      <w:proofErr w:type="gramEnd"/>
      <w:r w:rsidRPr="005301E9">
        <w:rPr>
          <w:bCs/>
          <w:sz w:val="28"/>
          <w:szCs w:val="28"/>
        </w:rPr>
        <w:t>[best_index, :]</w:t>
      </w:r>
    </w:p>
    <w:p w14:paraId="2115753F" w14:textId="77777777" w:rsidR="005301E9" w:rsidRPr="005301E9" w:rsidRDefault="005301E9" w:rsidP="005301E9">
      <w:pPr>
        <w:pStyle w:val="BodyTextIndent"/>
        <w:rPr>
          <w:bCs/>
          <w:sz w:val="28"/>
          <w:szCs w:val="28"/>
        </w:rPr>
      </w:pPr>
      <w:r w:rsidRPr="005301E9">
        <w:rPr>
          <w:bCs/>
          <w:sz w:val="28"/>
          <w:szCs w:val="28"/>
        </w:rPr>
        <w:t>#</w:t>
      </w:r>
      <w:proofErr w:type="gramStart"/>
      <w:r w:rsidRPr="005301E9">
        <w:rPr>
          <w:bCs/>
          <w:sz w:val="28"/>
          <w:szCs w:val="28"/>
        </w:rPr>
        <w:t>models[</w:t>
      </w:r>
      <w:proofErr w:type="gramEnd"/>
      <w:r w:rsidRPr="005301E9">
        <w:rPr>
          <w:bCs/>
          <w:sz w:val="28"/>
          <w:szCs w:val="28"/>
        </w:rPr>
        <w:t>models['Test Precision']==1].head(n=5)</w:t>
      </w:r>
    </w:p>
    <w:p w14:paraId="4F3FBE76" w14:textId="77777777" w:rsidR="005301E9" w:rsidRPr="005301E9" w:rsidRDefault="005301E9" w:rsidP="005301E9">
      <w:pPr>
        <w:pStyle w:val="BodyTextIndent"/>
        <w:rPr>
          <w:bCs/>
          <w:sz w:val="28"/>
          <w:szCs w:val="28"/>
        </w:rPr>
      </w:pPr>
      <w:r w:rsidRPr="005301E9">
        <w:rPr>
          <w:bCs/>
          <w:sz w:val="28"/>
          <w:szCs w:val="28"/>
        </w:rPr>
        <w:t xml:space="preserve">#best_index = </w:t>
      </w:r>
      <w:proofErr w:type="gramStart"/>
      <w:r w:rsidRPr="005301E9">
        <w:rPr>
          <w:bCs/>
          <w:sz w:val="28"/>
          <w:szCs w:val="28"/>
        </w:rPr>
        <w:t>models[</w:t>
      </w:r>
      <w:proofErr w:type="gramEnd"/>
      <w:r w:rsidRPr="005301E9">
        <w:rPr>
          <w:bCs/>
          <w:sz w:val="28"/>
          <w:szCs w:val="28"/>
        </w:rPr>
        <w:t>models['Test Precision']==1]['Test Accuracy'].idxmax()</w:t>
      </w:r>
    </w:p>
    <w:p w14:paraId="5B7AA722" w14:textId="77777777" w:rsidR="005301E9" w:rsidRPr="005301E9" w:rsidRDefault="005301E9" w:rsidP="005301E9">
      <w:pPr>
        <w:pStyle w:val="BodyTextIndent"/>
        <w:rPr>
          <w:bCs/>
          <w:sz w:val="28"/>
          <w:szCs w:val="28"/>
        </w:rPr>
      </w:pPr>
      <w:r w:rsidRPr="005301E9">
        <w:rPr>
          <w:bCs/>
          <w:sz w:val="28"/>
          <w:szCs w:val="28"/>
        </w:rPr>
        <w:t>svc = svm.SVC(C=list_C[best_index])</w:t>
      </w:r>
    </w:p>
    <w:p w14:paraId="0B6A9D45" w14:textId="77777777" w:rsidR="005301E9" w:rsidRPr="005301E9" w:rsidRDefault="005301E9" w:rsidP="005301E9">
      <w:pPr>
        <w:pStyle w:val="BodyTextIndent"/>
        <w:rPr>
          <w:bCs/>
          <w:sz w:val="28"/>
          <w:szCs w:val="28"/>
        </w:rPr>
      </w:pPr>
      <w:proofErr w:type="gramStart"/>
      <w:r w:rsidRPr="005301E9">
        <w:rPr>
          <w:bCs/>
          <w:sz w:val="28"/>
          <w:szCs w:val="28"/>
        </w:rPr>
        <w:t>svc.fit(</w:t>
      </w:r>
      <w:proofErr w:type="gramEnd"/>
      <w:r w:rsidRPr="005301E9">
        <w:rPr>
          <w:bCs/>
          <w:sz w:val="28"/>
          <w:szCs w:val="28"/>
        </w:rPr>
        <w:t>X_train, y_train)</w:t>
      </w:r>
    </w:p>
    <w:p w14:paraId="14201259" w14:textId="77777777" w:rsidR="005301E9" w:rsidRPr="005301E9" w:rsidRDefault="005301E9" w:rsidP="005301E9">
      <w:pPr>
        <w:pStyle w:val="BodyTextIndent"/>
        <w:rPr>
          <w:bCs/>
          <w:sz w:val="28"/>
          <w:szCs w:val="28"/>
        </w:rPr>
      </w:pPr>
      <w:proofErr w:type="gramStart"/>
      <w:r w:rsidRPr="005301E9">
        <w:rPr>
          <w:bCs/>
          <w:sz w:val="28"/>
          <w:szCs w:val="28"/>
        </w:rPr>
        <w:t>models.iloc</w:t>
      </w:r>
      <w:proofErr w:type="gramEnd"/>
      <w:r w:rsidRPr="005301E9">
        <w:rPr>
          <w:bCs/>
          <w:sz w:val="28"/>
          <w:szCs w:val="28"/>
        </w:rPr>
        <w:t>[best_index, :]</w:t>
      </w:r>
    </w:p>
    <w:p w14:paraId="2D6C8F3D" w14:textId="77777777" w:rsidR="005301E9" w:rsidRPr="005301E9" w:rsidRDefault="005301E9" w:rsidP="005301E9">
      <w:pPr>
        <w:pStyle w:val="BodyTextIndent"/>
        <w:rPr>
          <w:bCs/>
          <w:sz w:val="28"/>
          <w:szCs w:val="28"/>
        </w:rPr>
      </w:pPr>
      <w:r w:rsidRPr="005301E9">
        <w:rPr>
          <w:bCs/>
          <w:sz w:val="28"/>
          <w:szCs w:val="28"/>
        </w:rPr>
        <w:t xml:space="preserve">m_confusion_test = </w:t>
      </w:r>
      <w:proofErr w:type="gramStart"/>
      <w:r w:rsidRPr="005301E9">
        <w:rPr>
          <w:bCs/>
          <w:sz w:val="28"/>
          <w:szCs w:val="28"/>
        </w:rPr>
        <w:t>metrics.confusion</w:t>
      </w:r>
      <w:proofErr w:type="gramEnd"/>
      <w:r w:rsidRPr="005301E9">
        <w:rPr>
          <w:bCs/>
          <w:sz w:val="28"/>
          <w:szCs w:val="28"/>
        </w:rPr>
        <w:t>_matrix(y_test, svc.predict(X_test))</w:t>
      </w:r>
    </w:p>
    <w:p w14:paraId="38BFE5C3" w14:textId="77777777" w:rsidR="005301E9" w:rsidRPr="005301E9" w:rsidRDefault="005301E9" w:rsidP="005301E9">
      <w:pPr>
        <w:pStyle w:val="BodyTextIndent"/>
        <w:rPr>
          <w:bCs/>
          <w:sz w:val="28"/>
          <w:szCs w:val="28"/>
        </w:rPr>
      </w:pPr>
      <w:proofErr w:type="gramStart"/>
      <w:r w:rsidRPr="005301E9">
        <w:rPr>
          <w:bCs/>
          <w:sz w:val="28"/>
          <w:szCs w:val="28"/>
        </w:rPr>
        <w:t>pd.DataFrame</w:t>
      </w:r>
      <w:proofErr w:type="gramEnd"/>
      <w:r w:rsidRPr="005301E9">
        <w:rPr>
          <w:bCs/>
          <w:sz w:val="28"/>
          <w:szCs w:val="28"/>
        </w:rPr>
        <w:t>(data = m_confusion_test, columns = ['Predicted 0', 'Predicted 1'],</w:t>
      </w:r>
    </w:p>
    <w:p w14:paraId="34DE3212" w14:textId="77777777" w:rsidR="005301E9" w:rsidRPr="005301E9" w:rsidRDefault="005301E9" w:rsidP="005301E9">
      <w:pPr>
        <w:pStyle w:val="BodyTextIndent"/>
        <w:rPr>
          <w:bCs/>
          <w:sz w:val="28"/>
          <w:szCs w:val="28"/>
        </w:rPr>
      </w:pPr>
      <w:r w:rsidRPr="005301E9">
        <w:rPr>
          <w:bCs/>
          <w:sz w:val="28"/>
          <w:szCs w:val="28"/>
        </w:rPr>
        <w:t xml:space="preserve">            index = ['Actual 0', 'Actual 1'])</w:t>
      </w:r>
    </w:p>
    <w:p w14:paraId="4B33BA46" w14:textId="77777777" w:rsidR="005301E9" w:rsidRPr="005301E9" w:rsidRDefault="005301E9" w:rsidP="005301E9">
      <w:pPr>
        <w:pStyle w:val="BodyTextIndent"/>
        <w:rPr>
          <w:bCs/>
          <w:sz w:val="28"/>
          <w:szCs w:val="28"/>
        </w:rPr>
      </w:pPr>
      <w:proofErr w:type="gramStart"/>
      <w:r w:rsidRPr="005301E9">
        <w:rPr>
          <w:bCs/>
          <w:sz w:val="28"/>
          <w:szCs w:val="28"/>
        </w:rPr>
        <w:t>print(</w:t>
      </w:r>
      <w:proofErr w:type="gramEnd"/>
      <w:r w:rsidRPr="005301E9">
        <w:rPr>
          <w:bCs/>
          <w:sz w:val="28"/>
          <w:szCs w:val="28"/>
        </w:rPr>
        <w:t>'confusion matrix for SVM\n',m_confusion_test)</w:t>
      </w:r>
    </w:p>
    <w:p w14:paraId="1A7DF230" w14:textId="77777777" w:rsidR="005301E9" w:rsidRPr="005301E9" w:rsidRDefault="005301E9" w:rsidP="005301E9">
      <w:pPr>
        <w:pStyle w:val="BodyTextIndent"/>
        <w:rPr>
          <w:bCs/>
          <w:sz w:val="28"/>
          <w:szCs w:val="28"/>
        </w:rPr>
      </w:pPr>
      <w:r w:rsidRPr="005301E9">
        <w:rPr>
          <w:bCs/>
          <w:sz w:val="28"/>
          <w:szCs w:val="28"/>
        </w:rPr>
        <w:t>print(precision_test)</w:t>
      </w:r>
    </w:p>
    <w:p w14:paraId="11971177" w14:textId="6CC0DE59" w:rsidR="005301E9" w:rsidRDefault="005301E9" w:rsidP="005301E9">
      <w:pPr>
        <w:pStyle w:val="BodyTextIndent"/>
        <w:ind w:left="0"/>
        <w:rPr>
          <w:bCs/>
          <w:sz w:val="28"/>
          <w:szCs w:val="28"/>
        </w:rPr>
      </w:pPr>
      <w:r w:rsidRPr="005301E9">
        <w:rPr>
          <w:bCs/>
          <w:sz w:val="28"/>
          <w:szCs w:val="28"/>
        </w:rPr>
        <w:t>print(recall_test)</w:t>
      </w:r>
    </w:p>
    <w:p w14:paraId="343A67D7" w14:textId="6270340D" w:rsidR="005301E9" w:rsidRDefault="005301E9" w:rsidP="006145B2">
      <w:pPr>
        <w:pStyle w:val="BodyTextIndent"/>
        <w:ind w:left="0"/>
        <w:rPr>
          <w:bCs/>
          <w:sz w:val="28"/>
          <w:szCs w:val="28"/>
        </w:rPr>
      </w:pPr>
    </w:p>
    <w:p w14:paraId="0589BD9A" w14:textId="103B7F7C" w:rsidR="003141C8" w:rsidRDefault="003141C8" w:rsidP="006145B2">
      <w:pPr>
        <w:pStyle w:val="BodyTextIndent"/>
        <w:ind w:left="0"/>
        <w:rPr>
          <w:bCs/>
          <w:sz w:val="28"/>
          <w:szCs w:val="28"/>
        </w:rPr>
      </w:pPr>
    </w:p>
    <w:p w14:paraId="559676E9" w14:textId="085CB1B3" w:rsidR="003141C8" w:rsidRDefault="003141C8" w:rsidP="006145B2">
      <w:pPr>
        <w:pStyle w:val="BodyTextIndent"/>
        <w:ind w:left="0"/>
        <w:rPr>
          <w:bCs/>
          <w:sz w:val="28"/>
          <w:szCs w:val="28"/>
        </w:rPr>
      </w:pPr>
    </w:p>
    <w:p w14:paraId="6719C677" w14:textId="77777777" w:rsidR="003141C8" w:rsidRDefault="003141C8" w:rsidP="006145B2">
      <w:pPr>
        <w:pStyle w:val="BodyTextIndent"/>
        <w:ind w:left="0"/>
        <w:rPr>
          <w:bCs/>
          <w:sz w:val="28"/>
          <w:szCs w:val="28"/>
        </w:rPr>
      </w:pPr>
    </w:p>
    <w:p w14:paraId="5A73B913" w14:textId="79E0DD83" w:rsidR="006145B2" w:rsidRPr="005301E9" w:rsidRDefault="006145B2" w:rsidP="006145B2">
      <w:pPr>
        <w:pStyle w:val="BodyTextIndent"/>
        <w:ind w:left="0"/>
        <w:rPr>
          <w:b/>
          <w:bCs/>
          <w:sz w:val="28"/>
          <w:szCs w:val="28"/>
          <w:u w:val="single"/>
        </w:rPr>
      </w:pPr>
      <w:r w:rsidRPr="005301E9">
        <w:rPr>
          <w:b/>
          <w:bCs/>
          <w:sz w:val="28"/>
          <w:szCs w:val="28"/>
          <w:u w:val="single"/>
        </w:rPr>
        <w:t>RESULTS AND OUTPUT:</w:t>
      </w:r>
    </w:p>
    <w:p w14:paraId="797A1A8F" w14:textId="2330EB9D" w:rsidR="006145B2" w:rsidRPr="005301E9" w:rsidRDefault="006145B2" w:rsidP="006145B2">
      <w:pPr>
        <w:rPr>
          <w:bCs/>
          <w:caps/>
          <w:sz w:val="28"/>
          <w:szCs w:val="28"/>
        </w:rPr>
      </w:pPr>
      <w:r w:rsidRPr="005301E9">
        <w:rPr>
          <w:bCs/>
          <w:sz w:val="28"/>
          <w:szCs w:val="28"/>
        </w:rPr>
        <w:t>The following metrics are used to measure a classifier's performance:</w:t>
      </w:r>
    </w:p>
    <w:p w14:paraId="5C59DFB3" w14:textId="77777777" w:rsidR="006145B2" w:rsidRPr="005301E9" w:rsidRDefault="006145B2" w:rsidP="006145B2">
      <w:pPr>
        <w:rPr>
          <w:bCs/>
          <w:caps/>
          <w:sz w:val="28"/>
          <w:szCs w:val="28"/>
        </w:rPr>
      </w:pPr>
      <w:r w:rsidRPr="005301E9">
        <w:rPr>
          <w:bCs/>
          <w:sz w:val="28"/>
          <w:szCs w:val="28"/>
        </w:rPr>
        <w:t>Accuracy: % of predictions that were correct</w:t>
      </w:r>
    </w:p>
    <w:p w14:paraId="7EE7CAB0" w14:textId="77777777" w:rsidR="006145B2" w:rsidRPr="005301E9" w:rsidRDefault="006145B2" w:rsidP="006145B2">
      <w:pPr>
        <w:rPr>
          <w:bCs/>
          <w:caps/>
          <w:sz w:val="28"/>
          <w:szCs w:val="28"/>
        </w:rPr>
      </w:pPr>
      <w:r w:rsidRPr="005301E9">
        <w:rPr>
          <w:bCs/>
          <w:sz w:val="28"/>
          <w:szCs w:val="28"/>
        </w:rPr>
        <w:t>Recall: % of spam messages that were predicted correctly</w:t>
      </w:r>
    </w:p>
    <w:p w14:paraId="1D57BB06" w14:textId="77777777" w:rsidR="006145B2" w:rsidRPr="005301E9" w:rsidRDefault="006145B2" w:rsidP="006145B2">
      <w:pPr>
        <w:rPr>
          <w:bCs/>
          <w:caps/>
          <w:sz w:val="28"/>
          <w:szCs w:val="28"/>
        </w:rPr>
      </w:pPr>
      <w:r w:rsidRPr="005301E9">
        <w:rPr>
          <w:bCs/>
          <w:sz w:val="28"/>
          <w:szCs w:val="28"/>
        </w:rPr>
        <w:t>Precision: % of messages classified as spam that were spam</w:t>
      </w:r>
    </w:p>
    <w:p w14:paraId="4ACB4387" w14:textId="77777777" w:rsidR="006145B2" w:rsidRPr="005301E9" w:rsidRDefault="006145B2" w:rsidP="006145B2">
      <w:pPr>
        <w:rPr>
          <w:bCs/>
          <w:noProof/>
          <w:sz w:val="28"/>
          <w:szCs w:val="28"/>
        </w:rPr>
      </w:pPr>
      <w:r w:rsidRPr="005301E9">
        <w:rPr>
          <w:bCs/>
          <w:noProof/>
          <w:sz w:val="28"/>
          <w:szCs w:val="28"/>
        </w:rPr>
        <w:t>Confusion matrix with naïve bayes classifier</w:t>
      </w:r>
    </w:p>
    <w:tbl>
      <w:tblPr>
        <w:tblStyle w:val="TableGrid"/>
        <w:tblW w:w="0" w:type="auto"/>
        <w:tblLook w:val="04A0" w:firstRow="1" w:lastRow="0" w:firstColumn="1" w:lastColumn="0" w:noHBand="0" w:noVBand="1"/>
      </w:tblPr>
      <w:tblGrid>
        <w:gridCol w:w="4675"/>
        <w:gridCol w:w="4675"/>
      </w:tblGrid>
      <w:tr w:rsidR="006145B2" w:rsidRPr="005301E9" w14:paraId="51982699" w14:textId="77777777" w:rsidTr="006145B2">
        <w:tc>
          <w:tcPr>
            <w:tcW w:w="4675" w:type="dxa"/>
          </w:tcPr>
          <w:p w14:paraId="5F0F49F9" w14:textId="0B297362" w:rsidR="006145B2" w:rsidRPr="005301E9" w:rsidRDefault="006145B2" w:rsidP="006145B2">
            <w:pPr>
              <w:pStyle w:val="BodyTextIndent"/>
              <w:ind w:left="0"/>
              <w:rPr>
                <w:sz w:val="28"/>
                <w:szCs w:val="28"/>
              </w:rPr>
            </w:pPr>
            <w:r w:rsidRPr="005301E9">
              <w:rPr>
                <w:bCs/>
                <w:noProof/>
                <w:sz w:val="28"/>
                <w:szCs w:val="28"/>
              </w:rPr>
              <w:t>Alpha</w:t>
            </w:r>
          </w:p>
        </w:tc>
        <w:tc>
          <w:tcPr>
            <w:tcW w:w="4675" w:type="dxa"/>
          </w:tcPr>
          <w:p w14:paraId="6895B045" w14:textId="759F0649" w:rsidR="006145B2" w:rsidRPr="005301E9" w:rsidRDefault="006145B2" w:rsidP="006145B2">
            <w:pPr>
              <w:pStyle w:val="BodyTextIndent"/>
              <w:ind w:left="0"/>
              <w:rPr>
                <w:sz w:val="28"/>
                <w:szCs w:val="28"/>
              </w:rPr>
            </w:pPr>
            <w:r w:rsidRPr="005301E9">
              <w:rPr>
                <w:bCs/>
                <w:noProof/>
                <w:sz w:val="28"/>
                <w:szCs w:val="28"/>
              </w:rPr>
              <w:t>15.730010</w:t>
            </w:r>
          </w:p>
        </w:tc>
      </w:tr>
      <w:tr w:rsidR="006145B2" w:rsidRPr="005301E9" w14:paraId="41BAEF8B" w14:textId="77777777" w:rsidTr="006145B2">
        <w:tc>
          <w:tcPr>
            <w:tcW w:w="4675" w:type="dxa"/>
          </w:tcPr>
          <w:p w14:paraId="550DAC20" w14:textId="0621B851" w:rsidR="006145B2" w:rsidRPr="005301E9" w:rsidRDefault="006145B2" w:rsidP="006145B2">
            <w:pPr>
              <w:pStyle w:val="BodyTextIndent"/>
              <w:ind w:left="0"/>
              <w:rPr>
                <w:sz w:val="28"/>
                <w:szCs w:val="28"/>
              </w:rPr>
            </w:pPr>
            <w:r w:rsidRPr="005301E9">
              <w:rPr>
                <w:bCs/>
                <w:noProof/>
                <w:sz w:val="28"/>
                <w:szCs w:val="28"/>
              </w:rPr>
              <w:t>Train Accuracy</w:t>
            </w:r>
          </w:p>
        </w:tc>
        <w:tc>
          <w:tcPr>
            <w:tcW w:w="4675" w:type="dxa"/>
          </w:tcPr>
          <w:p w14:paraId="08911AB9" w14:textId="0720A738" w:rsidR="006145B2" w:rsidRPr="005301E9" w:rsidRDefault="006145B2" w:rsidP="006145B2">
            <w:pPr>
              <w:rPr>
                <w:bCs/>
                <w:noProof/>
                <w:sz w:val="28"/>
                <w:szCs w:val="28"/>
              </w:rPr>
            </w:pPr>
            <w:r w:rsidRPr="005301E9">
              <w:rPr>
                <w:bCs/>
                <w:noProof/>
                <w:sz w:val="28"/>
                <w:szCs w:val="28"/>
              </w:rPr>
              <w:t xml:space="preserve">  0.979641</w:t>
            </w:r>
          </w:p>
        </w:tc>
      </w:tr>
      <w:tr w:rsidR="006145B2" w:rsidRPr="005301E9" w14:paraId="411BCAA4" w14:textId="77777777" w:rsidTr="006145B2">
        <w:tc>
          <w:tcPr>
            <w:tcW w:w="4675" w:type="dxa"/>
          </w:tcPr>
          <w:p w14:paraId="3B847426" w14:textId="3F5C6A71" w:rsidR="006145B2" w:rsidRPr="005301E9" w:rsidRDefault="006145B2" w:rsidP="006145B2">
            <w:pPr>
              <w:pStyle w:val="BodyTextIndent"/>
              <w:ind w:left="0"/>
              <w:rPr>
                <w:sz w:val="28"/>
                <w:szCs w:val="28"/>
              </w:rPr>
            </w:pPr>
            <w:r w:rsidRPr="005301E9">
              <w:rPr>
                <w:bCs/>
                <w:noProof/>
                <w:sz w:val="28"/>
                <w:szCs w:val="28"/>
              </w:rPr>
              <w:t>Test Accuracy</w:t>
            </w:r>
          </w:p>
        </w:tc>
        <w:tc>
          <w:tcPr>
            <w:tcW w:w="4675" w:type="dxa"/>
          </w:tcPr>
          <w:p w14:paraId="6368A8AC" w14:textId="0179ABB9" w:rsidR="006145B2" w:rsidRPr="005301E9" w:rsidRDefault="006145B2" w:rsidP="006145B2">
            <w:pPr>
              <w:pStyle w:val="BodyTextIndent"/>
              <w:ind w:left="0"/>
              <w:rPr>
                <w:sz w:val="28"/>
                <w:szCs w:val="28"/>
              </w:rPr>
            </w:pPr>
            <w:r w:rsidRPr="005301E9">
              <w:rPr>
                <w:bCs/>
                <w:noProof/>
                <w:sz w:val="28"/>
                <w:szCs w:val="28"/>
              </w:rPr>
              <w:t xml:space="preserve">  0.969549</w:t>
            </w:r>
          </w:p>
        </w:tc>
      </w:tr>
      <w:tr w:rsidR="006145B2" w:rsidRPr="005301E9" w14:paraId="3E28DA17" w14:textId="77777777" w:rsidTr="006145B2">
        <w:tc>
          <w:tcPr>
            <w:tcW w:w="4675" w:type="dxa"/>
          </w:tcPr>
          <w:p w14:paraId="6239CE97" w14:textId="2A763893" w:rsidR="006145B2" w:rsidRPr="005301E9" w:rsidRDefault="006145B2" w:rsidP="006145B2">
            <w:pPr>
              <w:pStyle w:val="BodyTextIndent"/>
              <w:ind w:left="0"/>
              <w:rPr>
                <w:sz w:val="28"/>
                <w:szCs w:val="28"/>
              </w:rPr>
            </w:pPr>
            <w:r w:rsidRPr="005301E9">
              <w:rPr>
                <w:bCs/>
                <w:noProof/>
                <w:sz w:val="28"/>
                <w:szCs w:val="28"/>
              </w:rPr>
              <w:t>Test Recall</w:t>
            </w:r>
          </w:p>
        </w:tc>
        <w:tc>
          <w:tcPr>
            <w:tcW w:w="4675" w:type="dxa"/>
          </w:tcPr>
          <w:p w14:paraId="5EB76EF7" w14:textId="6F662FAD" w:rsidR="006145B2" w:rsidRPr="005301E9" w:rsidRDefault="006145B2" w:rsidP="006145B2">
            <w:pPr>
              <w:pStyle w:val="BodyTextIndent"/>
              <w:ind w:left="0"/>
              <w:rPr>
                <w:sz w:val="28"/>
                <w:szCs w:val="28"/>
              </w:rPr>
            </w:pPr>
            <w:r w:rsidRPr="005301E9">
              <w:rPr>
                <w:bCs/>
                <w:noProof/>
                <w:sz w:val="28"/>
                <w:szCs w:val="28"/>
              </w:rPr>
              <w:t xml:space="preserve">  0.777778</w:t>
            </w:r>
          </w:p>
        </w:tc>
      </w:tr>
      <w:tr w:rsidR="006145B2" w:rsidRPr="005301E9" w14:paraId="4A88AF18" w14:textId="77777777" w:rsidTr="006145B2">
        <w:tc>
          <w:tcPr>
            <w:tcW w:w="4675" w:type="dxa"/>
          </w:tcPr>
          <w:p w14:paraId="40436E76" w14:textId="08094CD1" w:rsidR="006145B2" w:rsidRPr="005301E9" w:rsidRDefault="006145B2" w:rsidP="006145B2">
            <w:pPr>
              <w:pStyle w:val="BodyTextIndent"/>
              <w:ind w:left="0"/>
              <w:rPr>
                <w:sz w:val="28"/>
                <w:szCs w:val="28"/>
              </w:rPr>
            </w:pPr>
            <w:r w:rsidRPr="005301E9">
              <w:rPr>
                <w:bCs/>
                <w:noProof/>
                <w:sz w:val="28"/>
                <w:szCs w:val="28"/>
              </w:rPr>
              <w:t>Test Precision</w:t>
            </w:r>
          </w:p>
        </w:tc>
        <w:tc>
          <w:tcPr>
            <w:tcW w:w="4675" w:type="dxa"/>
          </w:tcPr>
          <w:p w14:paraId="75F170FE" w14:textId="56F06FB2" w:rsidR="006145B2" w:rsidRPr="005301E9" w:rsidRDefault="006145B2" w:rsidP="006145B2">
            <w:pPr>
              <w:pStyle w:val="BodyTextIndent"/>
              <w:ind w:left="0"/>
              <w:rPr>
                <w:sz w:val="28"/>
                <w:szCs w:val="28"/>
              </w:rPr>
            </w:pPr>
            <w:r w:rsidRPr="005301E9">
              <w:rPr>
                <w:bCs/>
                <w:noProof/>
                <w:sz w:val="28"/>
                <w:szCs w:val="28"/>
              </w:rPr>
              <w:t xml:space="preserve">  1.000000</w:t>
            </w:r>
          </w:p>
        </w:tc>
      </w:tr>
    </w:tbl>
    <w:p w14:paraId="38A4E12F" w14:textId="77777777" w:rsidR="003141C8" w:rsidRDefault="003141C8" w:rsidP="006145B2">
      <w:pPr>
        <w:pStyle w:val="BodyTextIndent"/>
        <w:ind w:left="0"/>
        <w:rPr>
          <w:sz w:val="28"/>
          <w:szCs w:val="28"/>
        </w:rPr>
      </w:pPr>
    </w:p>
    <w:p w14:paraId="00AC2F9C" w14:textId="62DFA409" w:rsidR="006145B2" w:rsidRPr="005301E9" w:rsidRDefault="006145B2" w:rsidP="006145B2">
      <w:pPr>
        <w:pStyle w:val="BodyTextIndent"/>
        <w:ind w:left="0"/>
        <w:rPr>
          <w:sz w:val="28"/>
          <w:szCs w:val="28"/>
        </w:rPr>
      </w:pPr>
      <w:r w:rsidRPr="005301E9">
        <w:rPr>
          <w:b/>
          <w:caps/>
          <w:noProof/>
          <w:sz w:val="28"/>
          <w:szCs w:val="28"/>
        </w:rPr>
        <w:drawing>
          <wp:inline distT="0" distB="0" distL="0" distR="0" wp14:anchorId="0A03C33B" wp14:editId="4D655FA9">
            <wp:extent cx="3070860" cy="685800"/>
            <wp:effectExtent l="0" t="0" r="0" b="0"/>
            <wp:docPr id="6" name="Picture 6" descr="A picture containing large, stand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rotWithShape="1">
                    <a:blip r:embed="rId11">
                      <a:extLst>
                        <a:ext uri="{28A0092B-C50C-407E-A947-70E740481C1C}">
                          <a14:useLocalDpi xmlns:a14="http://schemas.microsoft.com/office/drawing/2010/main" val="0"/>
                        </a:ext>
                      </a:extLst>
                    </a:blip>
                    <a:srcRect l="-1" r="638" b="90753"/>
                    <a:stretch/>
                  </pic:blipFill>
                  <pic:spPr bwMode="auto">
                    <a:xfrm>
                      <a:off x="0" y="0"/>
                      <a:ext cx="3070860" cy="685800"/>
                    </a:xfrm>
                    <a:prstGeom prst="rect">
                      <a:avLst/>
                    </a:prstGeom>
                    <a:ln>
                      <a:noFill/>
                    </a:ln>
                    <a:extLst>
                      <a:ext uri="{53640926-AAD7-44D8-BBD7-CCE9431645EC}">
                        <a14:shadowObscured xmlns:a14="http://schemas.microsoft.com/office/drawing/2010/main"/>
                      </a:ext>
                    </a:extLst>
                  </pic:spPr>
                </pic:pic>
              </a:graphicData>
            </a:graphic>
          </wp:inline>
        </w:drawing>
      </w:r>
    </w:p>
    <w:p w14:paraId="77D07FCE" w14:textId="77777777" w:rsidR="003141C8" w:rsidRDefault="003141C8" w:rsidP="006145B2">
      <w:pPr>
        <w:rPr>
          <w:bCs/>
          <w:sz w:val="28"/>
          <w:szCs w:val="28"/>
        </w:rPr>
      </w:pPr>
    </w:p>
    <w:p w14:paraId="77DAF0B6" w14:textId="2C2BCD5F" w:rsidR="006145B2" w:rsidRDefault="006145B2" w:rsidP="006145B2">
      <w:pPr>
        <w:rPr>
          <w:bCs/>
          <w:sz w:val="28"/>
          <w:szCs w:val="28"/>
        </w:rPr>
      </w:pPr>
      <w:r w:rsidRPr="005301E9">
        <w:rPr>
          <w:bCs/>
          <w:sz w:val="28"/>
          <w:szCs w:val="28"/>
        </w:rPr>
        <w:t>Confusion matrix with SVM classifier</w:t>
      </w:r>
    </w:p>
    <w:p w14:paraId="27726FBC" w14:textId="77777777" w:rsidR="003141C8" w:rsidRPr="005301E9" w:rsidRDefault="003141C8" w:rsidP="006145B2">
      <w:pPr>
        <w:rPr>
          <w:bCs/>
          <w:sz w:val="28"/>
          <w:szCs w:val="28"/>
        </w:rPr>
      </w:pPr>
    </w:p>
    <w:tbl>
      <w:tblPr>
        <w:tblStyle w:val="TableGrid"/>
        <w:tblW w:w="0" w:type="auto"/>
        <w:tblLook w:val="04A0" w:firstRow="1" w:lastRow="0" w:firstColumn="1" w:lastColumn="0" w:noHBand="0" w:noVBand="1"/>
      </w:tblPr>
      <w:tblGrid>
        <w:gridCol w:w="4675"/>
        <w:gridCol w:w="4675"/>
      </w:tblGrid>
      <w:tr w:rsidR="005301E9" w:rsidRPr="005301E9" w14:paraId="7A48CD3C" w14:textId="77777777" w:rsidTr="00E92A72">
        <w:tc>
          <w:tcPr>
            <w:tcW w:w="4675" w:type="dxa"/>
          </w:tcPr>
          <w:p w14:paraId="1C72F881" w14:textId="5B0F2C27" w:rsidR="005301E9" w:rsidRPr="005301E9" w:rsidRDefault="005301E9" w:rsidP="00E92A72">
            <w:pPr>
              <w:pStyle w:val="BodyTextIndent"/>
              <w:ind w:left="0"/>
              <w:rPr>
                <w:sz w:val="28"/>
                <w:szCs w:val="28"/>
              </w:rPr>
            </w:pPr>
            <w:r w:rsidRPr="005301E9">
              <w:rPr>
                <w:sz w:val="28"/>
                <w:szCs w:val="28"/>
              </w:rPr>
              <w:t>C</w:t>
            </w:r>
          </w:p>
        </w:tc>
        <w:tc>
          <w:tcPr>
            <w:tcW w:w="4675" w:type="dxa"/>
          </w:tcPr>
          <w:p w14:paraId="01B43B05" w14:textId="7E9E7920" w:rsidR="005301E9" w:rsidRPr="005301E9" w:rsidRDefault="005301E9" w:rsidP="00E92A72">
            <w:pPr>
              <w:pStyle w:val="BodyTextIndent"/>
              <w:ind w:left="0"/>
              <w:rPr>
                <w:sz w:val="28"/>
                <w:szCs w:val="28"/>
              </w:rPr>
            </w:pPr>
            <w:r w:rsidRPr="005301E9">
              <w:rPr>
                <w:bCs/>
                <w:sz w:val="28"/>
                <w:szCs w:val="28"/>
              </w:rPr>
              <w:t>500.000000</w:t>
            </w:r>
          </w:p>
        </w:tc>
      </w:tr>
      <w:tr w:rsidR="005301E9" w:rsidRPr="005301E9" w14:paraId="16E3AE63" w14:textId="77777777" w:rsidTr="00E92A72">
        <w:tc>
          <w:tcPr>
            <w:tcW w:w="4675" w:type="dxa"/>
          </w:tcPr>
          <w:p w14:paraId="55F66D43" w14:textId="77777777" w:rsidR="005301E9" w:rsidRPr="005301E9" w:rsidRDefault="005301E9" w:rsidP="00E92A72">
            <w:pPr>
              <w:pStyle w:val="BodyTextIndent"/>
              <w:ind w:left="0"/>
              <w:rPr>
                <w:sz w:val="28"/>
                <w:szCs w:val="28"/>
              </w:rPr>
            </w:pPr>
            <w:r w:rsidRPr="005301E9">
              <w:rPr>
                <w:bCs/>
                <w:noProof/>
                <w:sz w:val="28"/>
                <w:szCs w:val="28"/>
              </w:rPr>
              <w:t>Train Accuracy</w:t>
            </w:r>
          </w:p>
        </w:tc>
        <w:tc>
          <w:tcPr>
            <w:tcW w:w="4675" w:type="dxa"/>
          </w:tcPr>
          <w:p w14:paraId="69CA747C" w14:textId="268D7792" w:rsidR="005301E9" w:rsidRPr="005301E9" w:rsidRDefault="005301E9" w:rsidP="00E92A72">
            <w:pPr>
              <w:rPr>
                <w:bCs/>
                <w:noProof/>
                <w:sz w:val="28"/>
                <w:szCs w:val="28"/>
              </w:rPr>
            </w:pPr>
            <w:r w:rsidRPr="005301E9">
              <w:rPr>
                <w:bCs/>
                <w:sz w:val="28"/>
                <w:szCs w:val="28"/>
              </w:rPr>
              <w:t xml:space="preserve">    0.994910</w:t>
            </w:r>
          </w:p>
        </w:tc>
      </w:tr>
      <w:tr w:rsidR="005301E9" w:rsidRPr="005301E9" w14:paraId="02E06C74" w14:textId="77777777" w:rsidTr="00E92A72">
        <w:tc>
          <w:tcPr>
            <w:tcW w:w="4675" w:type="dxa"/>
          </w:tcPr>
          <w:p w14:paraId="37A5D0AD" w14:textId="77777777" w:rsidR="005301E9" w:rsidRPr="005301E9" w:rsidRDefault="005301E9" w:rsidP="00E92A72">
            <w:pPr>
              <w:pStyle w:val="BodyTextIndent"/>
              <w:ind w:left="0"/>
              <w:rPr>
                <w:sz w:val="28"/>
                <w:szCs w:val="28"/>
              </w:rPr>
            </w:pPr>
            <w:r w:rsidRPr="005301E9">
              <w:rPr>
                <w:bCs/>
                <w:noProof/>
                <w:sz w:val="28"/>
                <w:szCs w:val="28"/>
              </w:rPr>
              <w:t>Test Accuracy</w:t>
            </w:r>
          </w:p>
        </w:tc>
        <w:tc>
          <w:tcPr>
            <w:tcW w:w="4675" w:type="dxa"/>
          </w:tcPr>
          <w:p w14:paraId="6F4345FA" w14:textId="59ABACB5" w:rsidR="005301E9" w:rsidRPr="005301E9" w:rsidRDefault="005301E9" w:rsidP="00E92A72">
            <w:pPr>
              <w:pStyle w:val="BodyTextIndent"/>
              <w:ind w:left="0"/>
              <w:rPr>
                <w:sz w:val="28"/>
                <w:szCs w:val="28"/>
              </w:rPr>
            </w:pPr>
            <w:r w:rsidRPr="005301E9">
              <w:rPr>
                <w:bCs/>
                <w:noProof/>
                <w:sz w:val="28"/>
                <w:szCs w:val="28"/>
              </w:rPr>
              <w:t xml:space="preserve">  </w:t>
            </w:r>
            <w:r w:rsidRPr="005301E9">
              <w:rPr>
                <w:bCs/>
                <w:sz w:val="28"/>
                <w:szCs w:val="28"/>
              </w:rPr>
              <w:t xml:space="preserve">  0.982599</w:t>
            </w:r>
          </w:p>
        </w:tc>
      </w:tr>
      <w:tr w:rsidR="005301E9" w:rsidRPr="005301E9" w14:paraId="6459CA11" w14:textId="77777777" w:rsidTr="00E92A72">
        <w:tc>
          <w:tcPr>
            <w:tcW w:w="4675" w:type="dxa"/>
          </w:tcPr>
          <w:p w14:paraId="76AD4F84" w14:textId="77777777" w:rsidR="005301E9" w:rsidRPr="005301E9" w:rsidRDefault="005301E9" w:rsidP="00E92A72">
            <w:pPr>
              <w:pStyle w:val="BodyTextIndent"/>
              <w:ind w:left="0"/>
              <w:rPr>
                <w:sz w:val="28"/>
                <w:szCs w:val="28"/>
              </w:rPr>
            </w:pPr>
            <w:r w:rsidRPr="005301E9">
              <w:rPr>
                <w:bCs/>
                <w:noProof/>
                <w:sz w:val="28"/>
                <w:szCs w:val="28"/>
              </w:rPr>
              <w:t>Test Recall</w:t>
            </w:r>
          </w:p>
        </w:tc>
        <w:tc>
          <w:tcPr>
            <w:tcW w:w="4675" w:type="dxa"/>
          </w:tcPr>
          <w:p w14:paraId="71D06FB1" w14:textId="7E4EDB11" w:rsidR="005301E9" w:rsidRPr="005301E9" w:rsidRDefault="005301E9" w:rsidP="00E92A72">
            <w:pPr>
              <w:pStyle w:val="BodyTextIndent"/>
              <w:ind w:left="0"/>
              <w:rPr>
                <w:sz w:val="28"/>
                <w:szCs w:val="28"/>
              </w:rPr>
            </w:pPr>
            <w:r w:rsidRPr="005301E9">
              <w:rPr>
                <w:bCs/>
                <w:sz w:val="28"/>
                <w:szCs w:val="28"/>
              </w:rPr>
              <w:t xml:space="preserve">    0.873016</w:t>
            </w:r>
          </w:p>
        </w:tc>
      </w:tr>
      <w:tr w:rsidR="005301E9" w:rsidRPr="005301E9" w14:paraId="160C233E" w14:textId="77777777" w:rsidTr="00E92A72">
        <w:tc>
          <w:tcPr>
            <w:tcW w:w="4675" w:type="dxa"/>
          </w:tcPr>
          <w:p w14:paraId="63A9D640" w14:textId="77777777" w:rsidR="005301E9" w:rsidRPr="005301E9" w:rsidRDefault="005301E9" w:rsidP="00E92A72">
            <w:pPr>
              <w:pStyle w:val="BodyTextIndent"/>
              <w:ind w:left="0"/>
              <w:rPr>
                <w:sz w:val="28"/>
                <w:szCs w:val="28"/>
              </w:rPr>
            </w:pPr>
            <w:r w:rsidRPr="005301E9">
              <w:rPr>
                <w:bCs/>
                <w:noProof/>
                <w:sz w:val="28"/>
                <w:szCs w:val="28"/>
              </w:rPr>
              <w:t>Test Precision</w:t>
            </w:r>
          </w:p>
        </w:tc>
        <w:tc>
          <w:tcPr>
            <w:tcW w:w="4675" w:type="dxa"/>
          </w:tcPr>
          <w:p w14:paraId="058D3A8F" w14:textId="0028B73D" w:rsidR="005301E9" w:rsidRPr="005301E9" w:rsidRDefault="005301E9" w:rsidP="00E92A72">
            <w:pPr>
              <w:pStyle w:val="BodyTextIndent"/>
              <w:ind w:left="0"/>
              <w:rPr>
                <w:sz w:val="28"/>
                <w:szCs w:val="28"/>
              </w:rPr>
            </w:pPr>
            <w:r w:rsidRPr="005301E9">
              <w:rPr>
                <w:bCs/>
                <w:noProof/>
                <w:sz w:val="28"/>
                <w:szCs w:val="28"/>
              </w:rPr>
              <w:t xml:space="preserve">    1.000000</w:t>
            </w:r>
          </w:p>
        </w:tc>
      </w:tr>
    </w:tbl>
    <w:p w14:paraId="13246F9F" w14:textId="77777777" w:rsidR="006145B2" w:rsidRPr="005301E9" w:rsidRDefault="006145B2" w:rsidP="006145B2">
      <w:pPr>
        <w:pStyle w:val="BodyTextIndent"/>
        <w:ind w:left="0"/>
        <w:rPr>
          <w:sz w:val="28"/>
          <w:szCs w:val="28"/>
        </w:rPr>
      </w:pPr>
    </w:p>
    <w:p w14:paraId="718933F7" w14:textId="740840F4" w:rsidR="006145B2" w:rsidRDefault="005301E9" w:rsidP="005301E9">
      <w:pPr>
        <w:pStyle w:val="BodyTextIndent"/>
        <w:ind w:left="0"/>
        <w:rPr>
          <w:sz w:val="28"/>
          <w:szCs w:val="28"/>
        </w:rPr>
      </w:pPr>
      <w:r w:rsidRPr="005301E9">
        <w:rPr>
          <w:b/>
          <w:caps/>
          <w:noProof/>
          <w:sz w:val="28"/>
          <w:szCs w:val="28"/>
        </w:rPr>
        <w:drawing>
          <wp:inline distT="0" distB="0" distL="0" distR="0" wp14:anchorId="41F492B9" wp14:editId="5EADA42A">
            <wp:extent cx="3090545" cy="678180"/>
            <wp:effectExtent l="0" t="0" r="0" b="762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rotWithShape="1">
                    <a:blip r:embed="rId12">
                      <a:extLst>
                        <a:ext uri="{28A0092B-C50C-407E-A947-70E740481C1C}">
                          <a14:useLocalDpi xmlns:a14="http://schemas.microsoft.com/office/drawing/2010/main" val="0"/>
                        </a:ext>
                      </a:extLst>
                    </a:blip>
                    <a:srcRect t="71795" b="18394"/>
                    <a:stretch/>
                  </pic:blipFill>
                  <pic:spPr bwMode="auto">
                    <a:xfrm>
                      <a:off x="0" y="0"/>
                      <a:ext cx="3090545" cy="678180"/>
                    </a:xfrm>
                    <a:prstGeom prst="rect">
                      <a:avLst/>
                    </a:prstGeom>
                    <a:ln>
                      <a:noFill/>
                    </a:ln>
                    <a:extLst>
                      <a:ext uri="{53640926-AAD7-44D8-BBD7-CCE9431645EC}">
                        <a14:shadowObscured xmlns:a14="http://schemas.microsoft.com/office/drawing/2010/main"/>
                      </a:ext>
                    </a:extLst>
                  </pic:spPr>
                </pic:pic>
              </a:graphicData>
            </a:graphic>
          </wp:inline>
        </w:drawing>
      </w:r>
    </w:p>
    <w:p w14:paraId="7BB0C154" w14:textId="46F5BAE9" w:rsidR="003115EE" w:rsidRDefault="003115EE" w:rsidP="005301E9">
      <w:pPr>
        <w:pStyle w:val="BodyTextIndent"/>
        <w:ind w:left="0"/>
        <w:rPr>
          <w:sz w:val="28"/>
          <w:szCs w:val="28"/>
        </w:rPr>
      </w:pPr>
    </w:p>
    <w:p w14:paraId="5C105F2D" w14:textId="05432892" w:rsidR="003115EE" w:rsidRPr="005301E9" w:rsidRDefault="003115EE" w:rsidP="005301E9">
      <w:pPr>
        <w:pStyle w:val="BodyTextIndent"/>
        <w:ind w:left="0"/>
        <w:rPr>
          <w:sz w:val="28"/>
          <w:szCs w:val="28"/>
        </w:rPr>
      </w:pPr>
      <w:r>
        <w:rPr>
          <w:sz w:val="28"/>
          <w:szCs w:val="28"/>
        </w:rPr>
        <w:lastRenderedPageBreak/>
        <w:t>The Accuracy for SVM is High compared to Naïve-bayes, So the best model for this project is SVM.</w:t>
      </w:r>
    </w:p>
    <w:p w14:paraId="5297AD5C" w14:textId="77777777" w:rsidR="002D07EB" w:rsidRPr="005301E9" w:rsidRDefault="002D07EB" w:rsidP="00964DE6">
      <w:pPr>
        <w:widowControl w:val="0"/>
        <w:autoSpaceDE w:val="0"/>
        <w:autoSpaceDN w:val="0"/>
        <w:adjustRightInd w:val="0"/>
        <w:spacing w:after="240" w:line="340" w:lineRule="atLeast"/>
        <w:rPr>
          <w:rFonts w:asciiTheme="minorHAnsi" w:eastAsia="Calibri" w:hAnsiTheme="minorHAnsi" w:cstheme="minorHAnsi"/>
          <w:b/>
          <w:iCs/>
          <w:sz w:val="28"/>
          <w:szCs w:val="28"/>
        </w:rPr>
      </w:pPr>
    </w:p>
    <w:p w14:paraId="4A612A83" w14:textId="2B2B78AD" w:rsidR="007D7963" w:rsidRPr="005301E9" w:rsidRDefault="007D7963" w:rsidP="00175ABD">
      <w:pPr>
        <w:rPr>
          <w:rFonts w:asciiTheme="minorHAnsi" w:hAnsiTheme="minorHAnsi" w:cstheme="minorHAnsi"/>
          <w:sz w:val="28"/>
          <w:szCs w:val="28"/>
        </w:rPr>
      </w:pPr>
    </w:p>
    <w:p w14:paraId="2E3A189E" w14:textId="53C9157E" w:rsidR="00FB6DED" w:rsidRPr="005301E9" w:rsidRDefault="00350BAB" w:rsidP="00A42624">
      <w:pPr>
        <w:rPr>
          <w:rFonts w:asciiTheme="minorHAnsi" w:hAnsiTheme="minorHAnsi" w:cstheme="minorHAnsi"/>
          <w:sz w:val="28"/>
          <w:szCs w:val="28"/>
        </w:rPr>
      </w:pPr>
      <w:r w:rsidRPr="005301E9">
        <w:rPr>
          <w:rFonts w:asciiTheme="minorHAnsi" w:hAnsiTheme="minorHAnsi" w:cstheme="minorHAnsi"/>
          <w:b/>
          <w:bCs/>
          <w:sz w:val="28"/>
          <w:szCs w:val="28"/>
          <w:u w:val="single"/>
        </w:rPr>
        <w:t>References</w:t>
      </w:r>
      <w:r w:rsidRPr="005301E9">
        <w:rPr>
          <w:rFonts w:asciiTheme="minorHAnsi" w:hAnsiTheme="minorHAnsi" w:cstheme="minorHAnsi"/>
          <w:sz w:val="28"/>
          <w:szCs w:val="28"/>
        </w:rPr>
        <w:t>:</w:t>
      </w:r>
    </w:p>
    <w:p w14:paraId="782A7651" w14:textId="3188CEC5" w:rsidR="00FB6DED" w:rsidRDefault="00FB6DED" w:rsidP="00A42624">
      <w:pPr>
        <w:rPr>
          <w:rFonts w:asciiTheme="minorHAnsi" w:hAnsiTheme="minorHAnsi" w:cstheme="minorHAnsi"/>
          <w:sz w:val="32"/>
          <w:szCs w:val="32"/>
        </w:rPr>
      </w:pPr>
    </w:p>
    <w:p w14:paraId="4BA93391" w14:textId="0F654CB6" w:rsidR="00175ABD" w:rsidRPr="00175ABD" w:rsidRDefault="00175ABD" w:rsidP="00175ABD">
      <w:pPr>
        <w:jc w:val="both"/>
        <w:rPr>
          <w:sz w:val="28"/>
          <w:szCs w:val="28"/>
        </w:rPr>
      </w:pPr>
      <w:r w:rsidRPr="00175ABD">
        <w:rPr>
          <w:sz w:val="28"/>
          <w:szCs w:val="28"/>
        </w:rPr>
        <w:t>[1] http://www.ijstr.org/final-print/nov2019/Detecting-Spam- Emailssms-Using-Naive-Bayes-And-Support-Vector-Machine-.pdf</w:t>
      </w:r>
    </w:p>
    <w:p w14:paraId="352C1FDD" w14:textId="77777777" w:rsidR="00175ABD" w:rsidRPr="00175ABD" w:rsidRDefault="00175ABD" w:rsidP="00175ABD">
      <w:pPr>
        <w:jc w:val="both"/>
        <w:rPr>
          <w:sz w:val="28"/>
          <w:szCs w:val="28"/>
        </w:rPr>
      </w:pPr>
    </w:p>
    <w:p w14:paraId="78CF211F" w14:textId="77777777" w:rsidR="00175ABD" w:rsidRPr="00175ABD" w:rsidRDefault="00175ABD" w:rsidP="00175ABD">
      <w:pPr>
        <w:jc w:val="both"/>
        <w:rPr>
          <w:sz w:val="28"/>
          <w:szCs w:val="28"/>
        </w:rPr>
      </w:pPr>
      <w:r w:rsidRPr="00175ABD">
        <w:rPr>
          <w:sz w:val="28"/>
          <w:szCs w:val="28"/>
        </w:rPr>
        <w:t xml:space="preserve">[2] SMS Spam Collection Data Set from UCI Machine       </w:t>
      </w:r>
      <w:proofErr w:type="gramStart"/>
      <w:r w:rsidRPr="00175ABD">
        <w:rPr>
          <w:sz w:val="28"/>
          <w:szCs w:val="28"/>
        </w:rPr>
        <w:t>LearningRepository,http://archive.ics.uci.edu/ml/datasets/SMS+Spam+Collection</w:t>
      </w:r>
      <w:proofErr w:type="gramEnd"/>
    </w:p>
    <w:p w14:paraId="3D36992C" w14:textId="77777777" w:rsidR="00175ABD" w:rsidRPr="00175ABD" w:rsidRDefault="00175ABD" w:rsidP="00175ABD">
      <w:pPr>
        <w:jc w:val="both"/>
        <w:rPr>
          <w:sz w:val="28"/>
          <w:szCs w:val="28"/>
        </w:rPr>
      </w:pPr>
    </w:p>
    <w:p w14:paraId="729F1103" w14:textId="77777777" w:rsidR="00175ABD" w:rsidRPr="00175ABD" w:rsidRDefault="00175ABD" w:rsidP="00175ABD">
      <w:pPr>
        <w:keepNext/>
        <w:jc w:val="both"/>
        <w:rPr>
          <w:sz w:val="28"/>
          <w:szCs w:val="28"/>
        </w:rPr>
      </w:pPr>
      <w:r w:rsidRPr="00175ABD">
        <w:rPr>
          <w:sz w:val="28"/>
          <w:szCs w:val="28"/>
        </w:rPr>
        <w:t>[3] T. G. Dietterich. Ensemble methods in machine learning. In J. Kittler and F. Roli, editors, Multiple Classifier Systems, pages 1-15. LNCS Vol. 1857, Springer, 2001.</w:t>
      </w:r>
    </w:p>
    <w:p w14:paraId="5B5C8CBC" w14:textId="77777777" w:rsidR="00175ABD" w:rsidRPr="00175ABD" w:rsidRDefault="00175ABD" w:rsidP="00175ABD">
      <w:pPr>
        <w:keepNext/>
        <w:jc w:val="both"/>
        <w:rPr>
          <w:sz w:val="28"/>
          <w:szCs w:val="28"/>
        </w:rPr>
      </w:pPr>
    </w:p>
    <w:p w14:paraId="088FF0D3" w14:textId="77777777" w:rsidR="00175ABD" w:rsidRPr="00175ABD" w:rsidRDefault="00175ABD" w:rsidP="00175ABD">
      <w:pPr>
        <w:keepNext/>
        <w:jc w:val="both"/>
        <w:rPr>
          <w:sz w:val="28"/>
          <w:szCs w:val="28"/>
        </w:rPr>
      </w:pPr>
      <w:r w:rsidRPr="00175ABD">
        <w:rPr>
          <w:sz w:val="28"/>
          <w:szCs w:val="28"/>
        </w:rPr>
        <w:t>[4] "Spam Protection Technologies." Securelist.com. Secure list, n.</w:t>
      </w:r>
      <w:proofErr w:type="gramStart"/>
      <w:r w:rsidRPr="00175ABD">
        <w:rPr>
          <w:sz w:val="28"/>
          <w:szCs w:val="28"/>
        </w:rPr>
        <w:t>d.Web</w:t>
      </w:r>
      <w:proofErr w:type="gramEnd"/>
      <w:r w:rsidRPr="00175ABD">
        <w:rPr>
          <w:sz w:val="28"/>
          <w:szCs w:val="28"/>
        </w:rPr>
        <w:t>.30Apr.2014.                                                                                       &lt;http://www.securelist.com/en/threats/spam?chapter=97&gt;.</w:t>
      </w:r>
    </w:p>
    <w:p w14:paraId="1516910B" w14:textId="77777777" w:rsidR="00175ABD" w:rsidRPr="00175ABD" w:rsidRDefault="00175ABD" w:rsidP="00175ABD">
      <w:pPr>
        <w:keepNext/>
        <w:jc w:val="both"/>
        <w:rPr>
          <w:sz w:val="28"/>
          <w:szCs w:val="28"/>
        </w:rPr>
      </w:pPr>
    </w:p>
    <w:p w14:paraId="68711688" w14:textId="557A5DBC" w:rsidR="00A42624" w:rsidRPr="00175ABD" w:rsidRDefault="00A42624" w:rsidP="00A42624">
      <w:pPr>
        <w:rPr>
          <w:rFonts w:asciiTheme="minorHAnsi" w:hAnsiTheme="minorHAnsi" w:cstheme="minorHAnsi"/>
          <w:sz w:val="28"/>
          <w:szCs w:val="28"/>
        </w:rPr>
      </w:pPr>
    </w:p>
    <w:p w14:paraId="526AD893" w14:textId="68037317" w:rsidR="00A42624" w:rsidRDefault="00A42624" w:rsidP="00A42624">
      <w:pPr>
        <w:rPr>
          <w:rFonts w:asciiTheme="minorHAnsi" w:hAnsiTheme="minorHAnsi" w:cstheme="minorHAnsi"/>
          <w:sz w:val="32"/>
          <w:szCs w:val="32"/>
        </w:rPr>
      </w:pPr>
    </w:p>
    <w:p w14:paraId="67632493" w14:textId="617F18D5" w:rsidR="00A42624" w:rsidRDefault="00A42624" w:rsidP="00A42624">
      <w:pPr>
        <w:rPr>
          <w:rFonts w:asciiTheme="minorHAnsi" w:hAnsiTheme="minorHAnsi" w:cstheme="minorHAnsi"/>
          <w:sz w:val="32"/>
          <w:szCs w:val="32"/>
        </w:rPr>
      </w:pPr>
    </w:p>
    <w:p w14:paraId="63E87FC3" w14:textId="697A5A9E" w:rsidR="00A42624" w:rsidRDefault="00A42624" w:rsidP="00A42624">
      <w:pPr>
        <w:rPr>
          <w:rFonts w:asciiTheme="minorHAnsi" w:hAnsiTheme="minorHAnsi" w:cstheme="minorHAnsi"/>
          <w:sz w:val="32"/>
          <w:szCs w:val="32"/>
        </w:rPr>
      </w:pPr>
    </w:p>
    <w:p w14:paraId="15F34621" w14:textId="30D61497" w:rsidR="00A42624" w:rsidRDefault="00A42624" w:rsidP="00A42624">
      <w:pPr>
        <w:rPr>
          <w:rFonts w:asciiTheme="minorHAnsi" w:hAnsiTheme="minorHAnsi" w:cstheme="minorHAnsi"/>
          <w:sz w:val="32"/>
          <w:szCs w:val="32"/>
        </w:rPr>
      </w:pPr>
    </w:p>
    <w:p w14:paraId="1FE0ABF7" w14:textId="0931E4AC" w:rsidR="00A42624" w:rsidRDefault="00A42624" w:rsidP="00A42624">
      <w:pPr>
        <w:rPr>
          <w:rFonts w:asciiTheme="minorHAnsi" w:hAnsiTheme="minorHAnsi" w:cstheme="minorHAnsi"/>
          <w:sz w:val="32"/>
          <w:szCs w:val="32"/>
        </w:rPr>
      </w:pPr>
    </w:p>
    <w:p w14:paraId="5A1E47F7" w14:textId="56BBB262" w:rsidR="00A42624" w:rsidRDefault="00A42624" w:rsidP="00A42624">
      <w:pPr>
        <w:rPr>
          <w:rFonts w:asciiTheme="minorHAnsi" w:hAnsiTheme="minorHAnsi" w:cstheme="minorHAnsi"/>
          <w:sz w:val="32"/>
          <w:szCs w:val="32"/>
        </w:rPr>
      </w:pPr>
    </w:p>
    <w:p w14:paraId="1BECA104" w14:textId="77777777" w:rsidR="00A42624" w:rsidRDefault="00A42624" w:rsidP="00A42624">
      <w:pPr>
        <w:rPr>
          <w:rFonts w:asciiTheme="minorHAnsi" w:hAnsiTheme="minorHAnsi" w:cstheme="minorHAnsi"/>
          <w:sz w:val="32"/>
          <w:szCs w:val="32"/>
        </w:rPr>
      </w:pPr>
    </w:p>
    <w:p w14:paraId="67F0B1A2" w14:textId="17DB8A3E" w:rsidR="00FB6DED" w:rsidRDefault="00FB6DED" w:rsidP="00FF4429">
      <w:pPr>
        <w:ind w:firstLine="720"/>
        <w:rPr>
          <w:rFonts w:asciiTheme="minorHAnsi" w:hAnsiTheme="minorHAnsi" w:cstheme="minorHAnsi"/>
          <w:sz w:val="32"/>
          <w:szCs w:val="32"/>
        </w:rPr>
      </w:pPr>
    </w:p>
    <w:p w14:paraId="5C531FB3" w14:textId="36C9F287" w:rsidR="00FB6DED" w:rsidRPr="00C7428A" w:rsidRDefault="00FB6DED" w:rsidP="00FB6DED">
      <w:pPr>
        <w:ind w:left="2160" w:firstLine="720"/>
        <w:rPr>
          <w:rFonts w:asciiTheme="minorHAnsi" w:hAnsiTheme="minorHAnsi" w:cstheme="minorHAnsi"/>
          <w:sz w:val="32"/>
          <w:szCs w:val="32"/>
        </w:rPr>
      </w:pPr>
      <w:r>
        <w:rPr>
          <w:rFonts w:asciiTheme="minorHAnsi" w:hAnsiTheme="minorHAnsi" w:cstheme="minorHAnsi"/>
          <w:sz w:val="32"/>
          <w:szCs w:val="32"/>
        </w:rPr>
        <w:t>*******THANK YOU*******</w:t>
      </w:r>
    </w:p>
    <w:sectPr w:rsidR="00FB6DED" w:rsidRPr="00C7428A" w:rsidSect="00EB0A4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77729" w14:textId="77777777" w:rsidR="006A513D" w:rsidRDefault="006A513D" w:rsidP="00456A89">
      <w:r>
        <w:separator/>
      </w:r>
    </w:p>
  </w:endnote>
  <w:endnote w:type="continuationSeparator" w:id="0">
    <w:p w14:paraId="187FEBEE" w14:textId="77777777" w:rsidR="006A513D" w:rsidRDefault="006A513D" w:rsidP="00456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Microsoft YaHei"/>
    <w:charset w:val="86"/>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60751" w14:textId="77777777" w:rsidR="006A513D" w:rsidRDefault="006A513D" w:rsidP="00456A89">
      <w:r>
        <w:separator/>
      </w:r>
    </w:p>
  </w:footnote>
  <w:footnote w:type="continuationSeparator" w:id="0">
    <w:p w14:paraId="2CDF08F4" w14:textId="77777777" w:rsidR="006A513D" w:rsidRDefault="006A513D" w:rsidP="00456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4"/>
    <w:lvl w:ilvl="0">
      <w:start w:val="18"/>
      <w:numFmt w:val="decimal"/>
      <w:lvlText w:val="%1"/>
      <w:lvlJc w:val="left"/>
      <w:pPr>
        <w:tabs>
          <w:tab w:val="num" w:pos="900"/>
        </w:tabs>
        <w:ind w:left="900" w:hanging="480"/>
      </w:pPr>
    </w:lvl>
  </w:abstractNum>
  <w:abstractNum w:abstractNumId="2" w15:restartNumberingAfterBreak="0">
    <w:nsid w:val="00000004"/>
    <w:multiLevelType w:val="singleLevel"/>
    <w:tmpl w:val="00000004"/>
    <w:name w:val="WW8Num7"/>
    <w:lvl w:ilvl="0">
      <w:start w:val="1"/>
      <w:numFmt w:val="decimal"/>
      <w:lvlText w:val="%1."/>
      <w:lvlJc w:val="left"/>
      <w:pPr>
        <w:tabs>
          <w:tab w:val="num" w:pos="780"/>
        </w:tabs>
        <w:ind w:left="780" w:hanging="360"/>
      </w:pPr>
    </w:lvl>
  </w:abstractNum>
  <w:abstractNum w:abstractNumId="3"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2A529A0"/>
    <w:multiLevelType w:val="multilevel"/>
    <w:tmpl w:val="1C7E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1728F"/>
    <w:multiLevelType w:val="hybridMultilevel"/>
    <w:tmpl w:val="6B6689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8223E5D"/>
    <w:multiLevelType w:val="hybridMultilevel"/>
    <w:tmpl w:val="03CE7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0564D"/>
    <w:multiLevelType w:val="hybridMultilevel"/>
    <w:tmpl w:val="109A35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6B675A1"/>
    <w:multiLevelType w:val="hybridMultilevel"/>
    <w:tmpl w:val="771AA6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7438B"/>
    <w:multiLevelType w:val="hybridMultilevel"/>
    <w:tmpl w:val="142C5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87C95"/>
    <w:multiLevelType w:val="hybridMultilevel"/>
    <w:tmpl w:val="E318CA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0474D"/>
    <w:multiLevelType w:val="hybridMultilevel"/>
    <w:tmpl w:val="53C662D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12" w15:restartNumberingAfterBreak="0">
    <w:nsid w:val="237E59D7"/>
    <w:multiLevelType w:val="hybridMultilevel"/>
    <w:tmpl w:val="C9D8E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D1FB0"/>
    <w:multiLevelType w:val="multilevel"/>
    <w:tmpl w:val="B85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63D79"/>
    <w:multiLevelType w:val="hybridMultilevel"/>
    <w:tmpl w:val="23FE32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F78A0"/>
    <w:multiLevelType w:val="hybridMultilevel"/>
    <w:tmpl w:val="AFF6D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14EEE"/>
    <w:multiLevelType w:val="hybridMultilevel"/>
    <w:tmpl w:val="FC6ED3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600B68"/>
    <w:multiLevelType w:val="hybridMultilevel"/>
    <w:tmpl w:val="AC76B1F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0672C5C"/>
    <w:multiLevelType w:val="hybridMultilevel"/>
    <w:tmpl w:val="10DE69A6"/>
    <w:lvl w:ilvl="0" w:tplc="6A409BE0">
      <w:start w:val="1"/>
      <w:numFmt w:val="bullet"/>
      <w:lvlText w:val="–"/>
      <w:lvlJc w:val="left"/>
      <w:pPr>
        <w:tabs>
          <w:tab w:val="num" w:pos="720"/>
        </w:tabs>
        <w:ind w:left="720" w:hanging="360"/>
      </w:pPr>
      <w:rPr>
        <w:rFonts w:ascii="Times New Roman" w:hAnsi="Times New Roman" w:hint="default"/>
      </w:rPr>
    </w:lvl>
    <w:lvl w:ilvl="1" w:tplc="726AC938">
      <w:start w:val="1"/>
      <w:numFmt w:val="bullet"/>
      <w:lvlText w:val="–"/>
      <w:lvlJc w:val="left"/>
      <w:pPr>
        <w:tabs>
          <w:tab w:val="num" w:pos="1440"/>
        </w:tabs>
        <w:ind w:left="1440" w:hanging="360"/>
      </w:pPr>
      <w:rPr>
        <w:rFonts w:ascii="Times New Roman" w:hAnsi="Times New Roman" w:hint="default"/>
      </w:rPr>
    </w:lvl>
    <w:lvl w:ilvl="2" w:tplc="1CFE9830" w:tentative="1">
      <w:start w:val="1"/>
      <w:numFmt w:val="bullet"/>
      <w:lvlText w:val="–"/>
      <w:lvlJc w:val="left"/>
      <w:pPr>
        <w:tabs>
          <w:tab w:val="num" w:pos="2160"/>
        </w:tabs>
        <w:ind w:left="2160" w:hanging="360"/>
      </w:pPr>
      <w:rPr>
        <w:rFonts w:ascii="Times New Roman" w:hAnsi="Times New Roman" w:hint="default"/>
      </w:rPr>
    </w:lvl>
    <w:lvl w:ilvl="3" w:tplc="E4006A68" w:tentative="1">
      <w:start w:val="1"/>
      <w:numFmt w:val="bullet"/>
      <w:lvlText w:val="–"/>
      <w:lvlJc w:val="left"/>
      <w:pPr>
        <w:tabs>
          <w:tab w:val="num" w:pos="2880"/>
        </w:tabs>
        <w:ind w:left="2880" w:hanging="360"/>
      </w:pPr>
      <w:rPr>
        <w:rFonts w:ascii="Times New Roman" w:hAnsi="Times New Roman" w:hint="default"/>
      </w:rPr>
    </w:lvl>
    <w:lvl w:ilvl="4" w:tplc="A7FAA408" w:tentative="1">
      <w:start w:val="1"/>
      <w:numFmt w:val="bullet"/>
      <w:lvlText w:val="–"/>
      <w:lvlJc w:val="left"/>
      <w:pPr>
        <w:tabs>
          <w:tab w:val="num" w:pos="3600"/>
        </w:tabs>
        <w:ind w:left="3600" w:hanging="360"/>
      </w:pPr>
      <w:rPr>
        <w:rFonts w:ascii="Times New Roman" w:hAnsi="Times New Roman" w:hint="default"/>
      </w:rPr>
    </w:lvl>
    <w:lvl w:ilvl="5" w:tplc="47A05470" w:tentative="1">
      <w:start w:val="1"/>
      <w:numFmt w:val="bullet"/>
      <w:lvlText w:val="–"/>
      <w:lvlJc w:val="left"/>
      <w:pPr>
        <w:tabs>
          <w:tab w:val="num" w:pos="4320"/>
        </w:tabs>
        <w:ind w:left="4320" w:hanging="360"/>
      </w:pPr>
      <w:rPr>
        <w:rFonts w:ascii="Times New Roman" w:hAnsi="Times New Roman" w:hint="default"/>
      </w:rPr>
    </w:lvl>
    <w:lvl w:ilvl="6" w:tplc="B2B67468" w:tentative="1">
      <w:start w:val="1"/>
      <w:numFmt w:val="bullet"/>
      <w:lvlText w:val="–"/>
      <w:lvlJc w:val="left"/>
      <w:pPr>
        <w:tabs>
          <w:tab w:val="num" w:pos="5040"/>
        </w:tabs>
        <w:ind w:left="5040" w:hanging="360"/>
      </w:pPr>
      <w:rPr>
        <w:rFonts w:ascii="Times New Roman" w:hAnsi="Times New Roman" w:hint="default"/>
      </w:rPr>
    </w:lvl>
    <w:lvl w:ilvl="7" w:tplc="5758460E" w:tentative="1">
      <w:start w:val="1"/>
      <w:numFmt w:val="bullet"/>
      <w:lvlText w:val="–"/>
      <w:lvlJc w:val="left"/>
      <w:pPr>
        <w:tabs>
          <w:tab w:val="num" w:pos="5760"/>
        </w:tabs>
        <w:ind w:left="5760" w:hanging="360"/>
      </w:pPr>
      <w:rPr>
        <w:rFonts w:ascii="Times New Roman" w:hAnsi="Times New Roman" w:hint="default"/>
      </w:rPr>
    </w:lvl>
    <w:lvl w:ilvl="8" w:tplc="19A29B2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2744C63"/>
    <w:multiLevelType w:val="hybridMultilevel"/>
    <w:tmpl w:val="51966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F5C7C"/>
    <w:multiLevelType w:val="hybridMultilevel"/>
    <w:tmpl w:val="B3845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C5281"/>
    <w:multiLevelType w:val="hybridMultilevel"/>
    <w:tmpl w:val="286C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37E84"/>
    <w:multiLevelType w:val="hybridMultilevel"/>
    <w:tmpl w:val="B71A0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0371DF"/>
    <w:multiLevelType w:val="hybridMultilevel"/>
    <w:tmpl w:val="96A48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F3D40"/>
    <w:multiLevelType w:val="hybridMultilevel"/>
    <w:tmpl w:val="DC924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1422FB"/>
    <w:multiLevelType w:val="hybridMultilevel"/>
    <w:tmpl w:val="816E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A81DEC"/>
    <w:multiLevelType w:val="hybridMultilevel"/>
    <w:tmpl w:val="37A4EC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FE1440"/>
    <w:multiLevelType w:val="hybridMultilevel"/>
    <w:tmpl w:val="0E90F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9160C93"/>
    <w:multiLevelType w:val="hybridMultilevel"/>
    <w:tmpl w:val="29807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E4A6F"/>
    <w:multiLevelType w:val="hybridMultilevel"/>
    <w:tmpl w:val="C17EAE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536179CE"/>
    <w:multiLevelType w:val="hybridMultilevel"/>
    <w:tmpl w:val="539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35CD9"/>
    <w:multiLevelType w:val="hybridMultilevel"/>
    <w:tmpl w:val="8F16D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F20135"/>
    <w:multiLevelType w:val="hybridMultilevel"/>
    <w:tmpl w:val="EBB4E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793A56"/>
    <w:multiLevelType w:val="hybridMultilevel"/>
    <w:tmpl w:val="62387E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D066E74"/>
    <w:multiLevelType w:val="hybridMultilevel"/>
    <w:tmpl w:val="3CCCB6DC"/>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5" w15:restartNumberingAfterBreak="0">
    <w:nsid w:val="5D2D50BD"/>
    <w:multiLevelType w:val="hybridMultilevel"/>
    <w:tmpl w:val="34AE3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5522F1"/>
    <w:multiLevelType w:val="hybridMultilevel"/>
    <w:tmpl w:val="5EF699F6"/>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7" w15:restartNumberingAfterBreak="0">
    <w:nsid w:val="6319777D"/>
    <w:multiLevelType w:val="hybridMultilevel"/>
    <w:tmpl w:val="8FA06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645EA"/>
    <w:multiLevelType w:val="hybridMultilevel"/>
    <w:tmpl w:val="D56071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CC2E7D"/>
    <w:multiLevelType w:val="hybridMultilevel"/>
    <w:tmpl w:val="4492F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75862"/>
    <w:multiLevelType w:val="hybridMultilevel"/>
    <w:tmpl w:val="DB78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BA2C26"/>
    <w:multiLevelType w:val="hybridMultilevel"/>
    <w:tmpl w:val="F804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5193D"/>
    <w:multiLevelType w:val="hybridMultilevel"/>
    <w:tmpl w:val="CAD02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6"/>
  </w:num>
  <w:num w:numId="4">
    <w:abstractNumId w:val="9"/>
  </w:num>
  <w:num w:numId="5">
    <w:abstractNumId w:val="42"/>
  </w:num>
  <w:num w:numId="6">
    <w:abstractNumId w:val="16"/>
  </w:num>
  <w:num w:numId="7">
    <w:abstractNumId w:val="8"/>
  </w:num>
  <w:num w:numId="8">
    <w:abstractNumId w:val="30"/>
  </w:num>
  <w:num w:numId="9">
    <w:abstractNumId w:val="35"/>
  </w:num>
  <w:num w:numId="10">
    <w:abstractNumId w:val="41"/>
  </w:num>
  <w:num w:numId="11">
    <w:abstractNumId w:val="17"/>
  </w:num>
  <w:num w:numId="12">
    <w:abstractNumId w:val="12"/>
  </w:num>
  <w:num w:numId="13">
    <w:abstractNumId w:val="15"/>
  </w:num>
  <w:num w:numId="14">
    <w:abstractNumId w:val="19"/>
  </w:num>
  <w:num w:numId="15">
    <w:abstractNumId w:val="31"/>
  </w:num>
  <w:num w:numId="16">
    <w:abstractNumId w:val="38"/>
  </w:num>
  <w:num w:numId="17">
    <w:abstractNumId w:val="18"/>
  </w:num>
  <w:num w:numId="18">
    <w:abstractNumId w:val="4"/>
  </w:num>
  <w:num w:numId="19">
    <w:abstractNumId w:val="3"/>
  </w:num>
  <w:num w:numId="20">
    <w:abstractNumId w:val="11"/>
  </w:num>
  <w:num w:numId="21">
    <w:abstractNumId w:val="26"/>
  </w:num>
  <w:num w:numId="22">
    <w:abstractNumId w:val="34"/>
  </w:num>
  <w:num w:numId="23">
    <w:abstractNumId w:val="1"/>
  </w:num>
  <w:num w:numId="24">
    <w:abstractNumId w:val="2"/>
  </w:num>
  <w:num w:numId="25">
    <w:abstractNumId w:val="5"/>
  </w:num>
  <w:num w:numId="26">
    <w:abstractNumId w:val="33"/>
  </w:num>
  <w:num w:numId="27">
    <w:abstractNumId w:val="23"/>
  </w:num>
  <w:num w:numId="28">
    <w:abstractNumId w:val="40"/>
  </w:num>
  <w:num w:numId="29">
    <w:abstractNumId w:val="22"/>
  </w:num>
  <w:num w:numId="30">
    <w:abstractNumId w:val="21"/>
  </w:num>
  <w:num w:numId="31">
    <w:abstractNumId w:val="24"/>
  </w:num>
  <w:num w:numId="32">
    <w:abstractNumId w:val="10"/>
  </w:num>
  <w:num w:numId="33">
    <w:abstractNumId w:val="6"/>
  </w:num>
  <w:num w:numId="34">
    <w:abstractNumId w:val="13"/>
  </w:num>
  <w:num w:numId="35">
    <w:abstractNumId w:val="0"/>
  </w:num>
  <w:num w:numId="36">
    <w:abstractNumId w:val="14"/>
  </w:num>
  <w:num w:numId="37">
    <w:abstractNumId w:val="39"/>
  </w:num>
  <w:num w:numId="38">
    <w:abstractNumId w:val="28"/>
  </w:num>
  <w:num w:numId="39">
    <w:abstractNumId w:val="27"/>
  </w:num>
  <w:num w:numId="40">
    <w:abstractNumId w:val="32"/>
  </w:num>
  <w:num w:numId="41">
    <w:abstractNumId w:val="37"/>
  </w:num>
  <w:num w:numId="42">
    <w:abstractNumId w:val="2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64"/>
    <w:rsid w:val="000117DD"/>
    <w:rsid w:val="00024166"/>
    <w:rsid w:val="0005565C"/>
    <w:rsid w:val="001032DB"/>
    <w:rsid w:val="00116F1A"/>
    <w:rsid w:val="0012109D"/>
    <w:rsid w:val="001220DA"/>
    <w:rsid w:val="00155FD0"/>
    <w:rsid w:val="00175ABD"/>
    <w:rsid w:val="00185EF6"/>
    <w:rsid w:val="001922A5"/>
    <w:rsid w:val="001971BC"/>
    <w:rsid w:val="001A12EA"/>
    <w:rsid w:val="001F286C"/>
    <w:rsid w:val="001F4597"/>
    <w:rsid w:val="0020108C"/>
    <w:rsid w:val="00203FA2"/>
    <w:rsid w:val="002364AE"/>
    <w:rsid w:val="0025750F"/>
    <w:rsid w:val="0026427C"/>
    <w:rsid w:val="002A087C"/>
    <w:rsid w:val="002A42C7"/>
    <w:rsid w:val="002B39A9"/>
    <w:rsid w:val="002D07EB"/>
    <w:rsid w:val="002D5FFD"/>
    <w:rsid w:val="002F4B23"/>
    <w:rsid w:val="003115EE"/>
    <w:rsid w:val="003141C8"/>
    <w:rsid w:val="00341A2E"/>
    <w:rsid w:val="00347826"/>
    <w:rsid w:val="00350BAB"/>
    <w:rsid w:val="00381FE3"/>
    <w:rsid w:val="00383898"/>
    <w:rsid w:val="00397A67"/>
    <w:rsid w:val="003A1370"/>
    <w:rsid w:val="003B174D"/>
    <w:rsid w:val="003C7340"/>
    <w:rsid w:val="003D4DC7"/>
    <w:rsid w:val="003E46FB"/>
    <w:rsid w:val="004118B7"/>
    <w:rsid w:val="00420500"/>
    <w:rsid w:val="00426412"/>
    <w:rsid w:val="00456A89"/>
    <w:rsid w:val="00475EF8"/>
    <w:rsid w:val="00482516"/>
    <w:rsid w:val="00484CCE"/>
    <w:rsid w:val="005037A9"/>
    <w:rsid w:val="0052337A"/>
    <w:rsid w:val="005301E9"/>
    <w:rsid w:val="00530C5B"/>
    <w:rsid w:val="00531245"/>
    <w:rsid w:val="00562055"/>
    <w:rsid w:val="005765FB"/>
    <w:rsid w:val="0059417D"/>
    <w:rsid w:val="005B25C8"/>
    <w:rsid w:val="005B3A7E"/>
    <w:rsid w:val="005D171B"/>
    <w:rsid w:val="005D3914"/>
    <w:rsid w:val="005E5597"/>
    <w:rsid w:val="006145B2"/>
    <w:rsid w:val="00631812"/>
    <w:rsid w:val="0063232B"/>
    <w:rsid w:val="0064747E"/>
    <w:rsid w:val="006564A2"/>
    <w:rsid w:val="00656996"/>
    <w:rsid w:val="006825C9"/>
    <w:rsid w:val="0068534B"/>
    <w:rsid w:val="006901C9"/>
    <w:rsid w:val="00695331"/>
    <w:rsid w:val="006A513D"/>
    <w:rsid w:val="006E0644"/>
    <w:rsid w:val="006F388C"/>
    <w:rsid w:val="006F5D82"/>
    <w:rsid w:val="007037EE"/>
    <w:rsid w:val="007106D2"/>
    <w:rsid w:val="00724AF9"/>
    <w:rsid w:val="00726297"/>
    <w:rsid w:val="007267CA"/>
    <w:rsid w:val="00761D62"/>
    <w:rsid w:val="00781745"/>
    <w:rsid w:val="00796203"/>
    <w:rsid w:val="007B2391"/>
    <w:rsid w:val="007B3D9E"/>
    <w:rsid w:val="007C6C41"/>
    <w:rsid w:val="007D2B87"/>
    <w:rsid w:val="007D62A3"/>
    <w:rsid w:val="007D6940"/>
    <w:rsid w:val="007D7963"/>
    <w:rsid w:val="00874211"/>
    <w:rsid w:val="00884B4C"/>
    <w:rsid w:val="00897959"/>
    <w:rsid w:val="008A29F2"/>
    <w:rsid w:val="008E277A"/>
    <w:rsid w:val="008F0F17"/>
    <w:rsid w:val="00903ECA"/>
    <w:rsid w:val="00921D65"/>
    <w:rsid w:val="00923197"/>
    <w:rsid w:val="00937489"/>
    <w:rsid w:val="00964DE6"/>
    <w:rsid w:val="009A3B5A"/>
    <w:rsid w:val="009B3339"/>
    <w:rsid w:val="009D4014"/>
    <w:rsid w:val="009D7B8E"/>
    <w:rsid w:val="009F3EE2"/>
    <w:rsid w:val="009F7081"/>
    <w:rsid w:val="00A05732"/>
    <w:rsid w:val="00A17697"/>
    <w:rsid w:val="00A21EE3"/>
    <w:rsid w:val="00A42624"/>
    <w:rsid w:val="00A51192"/>
    <w:rsid w:val="00A7207A"/>
    <w:rsid w:val="00A80C7D"/>
    <w:rsid w:val="00A92348"/>
    <w:rsid w:val="00AB7D60"/>
    <w:rsid w:val="00AE1ADF"/>
    <w:rsid w:val="00B50BBB"/>
    <w:rsid w:val="00B750EC"/>
    <w:rsid w:val="00B76AA6"/>
    <w:rsid w:val="00BC13B9"/>
    <w:rsid w:val="00BD5A39"/>
    <w:rsid w:val="00BE2FBC"/>
    <w:rsid w:val="00BE3E64"/>
    <w:rsid w:val="00BF16CE"/>
    <w:rsid w:val="00BF3A9E"/>
    <w:rsid w:val="00C04DEC"/>
    <w:rsid w:val="00C101E5"/>
    <w:rsid w:val="00C17A0D"/>
    <w:rsid w:val="00C44843"/>
    <w:rsid w:val="00C5032E"/>
    <w:rsid w:val="00C506AE"/>
    <w:rsid w:val="00C523C1"/>
    <w:rsid w:val="00C7428A"/>
    <w:rsid w:val="00C76563"/>
    <w:rsid w:val="00CA193A"/>
    <w:rsid w:val="00CB44EC"/>
    <w:rsid w:val="00CC6063"/>
    <w:rsid w:val="00CE0963"/>
    <w:rsid w:val="00CE121D"/>
    <w:rsid w:val="00D015EC"/>
    <w:rsid w:val="00D13042"/>
    <w:rsid w:val="00D16925"/>
    <w:rsid w:val="00D27317"/>
    <w:rsid w:val="00D36636"/>
    <w:rsid w:val="00D542A1"/>
    <w:rsid w:val="00D62A7D"/>
    <w:rsid w:val="00D67939"/>
    <w:rsid w:val="00D81915"/>
    <w:rsid w:val="00D95039"/>
    <w:rsid w:val="00DA1DEE"/>
    <w:rsid w:val="00DA5DF2"/>
    <w:rsid w:val="00DA771A"/>
    <w:rsid w:val="00DC2637"/>
    <w:rsid w:val="00DC4AF5"/>
    <w:rsid w:val="00DD23F5"/>
    <w:rsid w:val="00DF7F70"/>
    <w:rsid w:val="00E07215"/>
    <w:rsid w:val="00E10AE1"/>
    <w:rsid w:val="00E11B5F"/>
    <w:rsid w:val="00E25DDF"/>
    <w:rsid w:val="00E87555"/>
    <w:rsid w:val="00E92431"/>
    <w:rsid w:val="00EA5D98"/>
    <w:rsid w:val="00EB0A40"/>
    <w:rsid w:val="00EB2A59"/>
    <w:rsid w:val="00EC5944"/>
    <w:rsid w:val="00ED488E"/>
    <w:rsid w:val="00F655CD"/>
    <w:rsid w:val="00F839CE"/>
    <w:rsid w:val="00FB63C1"/>
    <w:rsid w:val="00FB6DED"/>
    <w:rsid w:val="00FD0990"/>
    <w:rsid w:val="00FD27F7"/>
    <w:rsid w:val="00FF442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F6D7"/>
  <w15:docId w15:val="{25C407DE-DFA8-474B-9798-696D9F20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01E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E3E64"/>
    <w:rPr>
      <w:rFonts w:ascii="Consolas" w:hAnsi="Consolas" w:cstheme="minorBidi"/>
      <w:sz w:val="21"/>
      <w:szCs w:val="21"/>
    </w:rPr>
  </w:style>
  <w:style w:type="character" w:customStyle="1" w:styleId="PlainTextChar">
    <w:name w:val="Plain Text Char"/>
    <w:basedOn w:val="DefaultParagraphFont"/>
    <w:link w:val="PlainText"/>
    <w:uiPriority w:val="99"/>
    <w:rsid w:val="00BE3E64"/>
    <w:rPr>
      <w:rFonts w:ascii="Consolas" w:hAnsi="Consolas"/>
      <w:sz w:val="21"/>
      <w:szCs w:val="21"/>
    </w:rPr>
  </w:style>
  <w:style w:type="paragraph" w:styleId="BalloonText">
    <w:name w:val="Balloon Text"/>
    <w:basedOn w:val="Normal"/>
    <w:link w:val="BalloonTextChar"/>
    <w:uiPriority w:val="99"/>
    <w:semiHidden/>
    <w:unhideWhenUsed/>
    <w:rsid w:val="00EB2A59"/>
    <w:rPr>
      <w:rFonts w:ascii="Tahoma" w:hAnsi="Tahoma" w:cs="Tahoma"/>
      <w:sz w:val="16"/>
      <w:szCs w:val="16"/>
    </w:rPr>
  </w:style>
  <w:style w:type="character" w:customStyle="1" w:styleId="BalloonTextChar">
    <w:name w:val="Balloon Text Char"/>
    <w:basedOn w:val="DefaultParagraphFont"/>
    <w:link w:val="BalloonText"/>
    <w:uiPriority w:val="99"/>
    <w:semiHidden/>
    <w:rsid w:val="00EB2A59"/>
    <w:rPr>
      <w:rFonts w:ascii="Tahoma" w:hAnsi="Tahoma" w:cs="Tahoma"/>
      <w:sz w:val="16"/>
      <w:szCs w:val="16"/>
    </w:rPr>
  </w:style>
  <w:style w:type="paragraph" w:styleId="NoSpacing">
    <w:name w:val="No Spacing"/>
    <w:uiPriority w:val="1"/>
    <w:qFormat/>
    <w:rsid w:val="00D95039"/>
    <w:pPr>
      <w:spacing w:after="0" w:line="240" w:lineRule="auto"/>
    </w:pPr>
  </w:style>
  <w:style w:type="paragraph" w:styleId="ListParagraph">
    <w:name w:val="List Paragraph"/>
    <w:basedOn w:val="Normal"/>
    <w:uiPriority w:val="34"/>
    <w:qFormat/>
    <w:rsid w:val="00D95039"/>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8F0F17"/>
    <w:rPr>
      <w:color w:val="0563C1" w:themeColor="hyperlink"/>
      <w:u w:val="single"/>
    </w:rPr>
  </w:style>
  <w:style w:type="character" w:styleId="Strong">
    <w:name w:val="Strong"/>
    <w:basedOn w:val="DefaultParagraphFont"/>
    <w:uiPriority w:val="22"/>
    <w:qFormat/>
    <w:rsid w:val="009A3B5A"/>
    <w:rPr>
      <w:b/>
      <w:bCs/>
    </w:rPr>
  </w:style>
  <w:style w:type="character" w:styleId="Emphasis">
    <w:name w:val="Emphasis"/>
    <w:basedOn w:val="DefaultParagraphFont"/>
    <w:uiPriority w:val="20"/>
    <w:qFormat/>
    <w:rsid w:val="004118B7"/>
    <w:rPr>
      <w:i/>
      <w:iCs/>
    </w:rPr>
  </w:style>
  <w:style w:type="paragraph" w:styleId="NormalWeb">
    <w:name w:val="Normal (Web)"/>
    <w:basedOn w:val="Normal"/>
    <w:uiPriority w:val="99"/>
    <w:semiHidden/>
    <w:unhideWhenUsed/>
    <w:rsid w:val="00024166"/>
    <w:pPr>
      <w:spacing w:before="100" w:beforeAutospacing="1" w:after="100" w:afterAutospacing="1"/>
    </w:pPr>
    <w:rPr>
      <w:rFonts w:eastAsia="Times New Roman"/>
    </w:rPr>
  </w:style>
  <w:style w:type="character" w:styleId="PlaceholderText">
    <w:name w:val="Placeholder Text"/>
    <w:basedOn w:val="DefaultParagraphFont"/>
    <w:uiPriority w:val="99"/>
    <w:semiHidden/>
    <w:rsid w:val="006901C9"/>
    <w:rPr>
      <w:color w:val="808080"/>
    </w:rPr>
  </w:style>
  <w:style w:type="character" w:styleId="HTMLCode">
    <w:name w:val="HTML Code"/>
    <w:basedOn w:val="DefaultParagraphFont"/>
    <w:uiPriority w:val="99"/>
    <w:semiHidden/>
    <w:unhideWhenUsed/>
    <w:rsid w:val="001220DA"/>
    <w:rPr>
      <w:rFonts w:ascii="Courier New" w:eastAsia="Times New Roman" w:hAnsi="Courier New" w:cs="Courier New"/>
      <w:sz w:val="20"/>
      <w:szCs w:val="20"/>
    </w:rPr>
  </w:style>
  <w:style w:type="paragraph" w:customStyle="1" w:styleId="Heading">
    <w:name w:val="Heading"/>
    <w:basedOn w:val="Normal"/>
    <w:next w:val="BodyText"/>
    <w:rsid w:val="005D171B"/>
    <w:pPr>
      <w:keepNext/>
      <w:widowControl w:val="0"/>
      <w:suppressAutoHyphens/>
      <w:spacing w:before="240" w:after="120"/>
    </w:pPr>
    <w:rPr>
      <w:rFonts w:ascii="Bitstream Vera Sans" w:eastAsia="SimSun" w:hAnsi="Bitstream Vera Sans" w:cs="Tahoma"/>
      <w:sz w:val="28"/>
      <w:szCs w:val="28"/>
      <w:lang w:eastAsia="ar-SA"/>
    </w:rPr>
  </w:style>
  <w:style w:type="paragraph" w:styleId="BodyText">
    <w:name w:val="Body Text"/>
    <w:basedOn w:val="Normal"/>
    <w:link w:val="BodyTextChar"/>
    <w:uiPriority w:val="99"/>
    <w:semiHidden/>
    <w:unhideWhenUsed/>
    <w:rsid w:val="005D171B"/>
    <w:pPr>
      <w:spacing w:after="120" w:line="259"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semiHidden/>
    <w:rsid w:val="005D171B"/>
  </w:style>
  <w:style w:type="paragraph" w:styleId="Header">
    <w:name w:val="header"/>
    <w:basedOn w:val="Normal"/>
    <w:link w:val="HeaderChar"/>
    <w:uiPriority w:val="99"/>
    <w:unhideWhenUsed/>
    <w:rsid w:val="00456A89"/>
    <w:pPr>
      <w:tabs>
        <w:tab w:val="center" w:pos="4680"/>
        <w:tab w:val="right" w:pos="9360"/>
      </w:tabs>
    </w:pPr>
  </w:style>
  <w:style w:type="character" w:customStyle="1" w:styleId="HeaderChar">
    <w:name w:val="Header Char"/>
    <w:basedOn w:val="DefaultParagraphFont"/>
    <w:link w:val="Header"/>
    <w:uiPriority w:val="99"/>
    <w:rsid w:val="00456A89"/>
    <w:rPr>
      <w:rFonts w:ascii="Times New Roman" w:hAnsi="Times New Roman" w:cs="Times New Roman"/>
      <w:sz w:val="24"/>
      <w:szCs w:val="24"/>
    </w:rPr>
  </w:style>
  <w:style w:type="paragraph" w:styleId="Footer">
    <w:name w:val="footer"/>
    <w:basedOn w:val="Normal"/>
    <w:link w:val="FooterChar"/>
    <w:uiPriority w:val="99"/>
    <w:unhideWhenUsed/>
    <w:rsid w:val="00456A89"/>
    <w:pPr>
      <w:tabs>
        <w:tab w:val="center" w:pos="4680"/>
        <w:tab w:val="right" w:pos="9360"/>
      </w:tabs>
    </w:pPr>
  </w:style>
  <w:style w:type="character" w:customStyle="1" w:styleId="FooterChar">
    <w:name w:val="Footer Char"/>
    <w:basedOn w:val="DefaultParagraphFont"/>
    <w:link w:val="Footer"/>
    <w:uiPriority w:val="99"/>
    <w:rsid w:val="00456A89"/>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A42624"/>
    <w:pPr>
      <w:spacing w:after="120"/>
      <w:ind w:left="360"/>
    </w:pPr>
  </w:style>
  <w:style w:type="character" w:customStyle="1" w:styleId="BodyTextIndentChar">
    <w:name w:val="Body Text Indent Char"/>
    <w:basedOn w:val="DefaultParagraphFont"/>
    <w:link w:val="BodyTextIndent"/>
    <w:uiPriority w:val="99"/>
    <w:rsid w:val="00A42624"/>
    <w:rPr>
      <w:rFonts w:ascii="Times New Roman" w:hAnsi="Times New Roman" w:cs="Times New Roman"/>
      <w:sz w:val="24"/>
      <w:szCs w:val="24"/>
    </w:rPr>
  </w:style>
  <w:style w:type="table" w:styleId="TableGrid">
    <w:name w:val="Table Grid"/>
    <w:basedOn w:val="TableNormal"/>
    <w:uiPriority w:val="39"/>
    <w:rsid w:val="0061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685">
      <w:bodyDiv w:val="1"/>
      <w:marLeft w:val="0"/>
      <w:marRight w:val="0"/>
      <w:marTop w:val="0"/>
      <w:marBottom w:val="0"/>
      <w:divBdr>
        <w:top w:val="none" w:sz="0" w:space="0" w:color="auto"/>
        <w:left w:val="none" w:sz="0" w:space="0" w:color="auto"/>
        <w:bottom w:val="none" w:sz="0" w:space="0" w:color="auto"/>
        <w:right w:val="none" w:sz="0" w:space="0" w:color="auto"/>
      </w:divBdr>
    </w:div>
    <w:div w:id="30614336">
      <w:bodyDiv w:val="1"/>
      <w:marLeft w:val="0"/>
      <w:marRight w:val="0"/>
      <w:marTop w:val="0"/>
      <w:marBottom w:val="0"/>
      <w:divBdr>
        <w:top w:val="none" w:sz="0" w:space="0" w:color="auto"/>
        <w:left w:val="none" w:sz="0" w:space="0" w:color="auto"/>
        <w:bottom w:val="none" w:sz="0" w:space="0" w:color="auto"/>
        <w:right w:val="none" w:sz="0" w:space="0" w:color="auto"/>
      </w:divBdr>
    </w:div>
    <w:div w:id="132211220">
      <w:bodyDiv w:val="1"/>
      <w:marLeft w:val="0"/>
      <w:marRight w:val="0"/>
      <w:marTop w:val="0"/>
      <w:marBottom w:val="0"/>
      <w:divBdr>
        <w:top w:val="none" w:sz="0" w:space="0" w:color="auto"/>
        <w:left w:val="none" w:sz="0" w:space="0" w:color="auto"/>
        <w:bottom w:val="none" w:sz="0" w:space="0" w:color="auto"/>
        <w:right w:val="none" w:sz="0" w:space="0" w:color="auto"/>
      </w:divBdr>
    </w:div>
    <w:div w:id="188835856">
      <w:bodyDiv w:val="1"/>
      <w:marLeft w:val="0"/>
      <w:marRight w:val="0"/>
      <w:marTop w:val="0"/>
      <w:marBottom w:val="0"/>
      <w:divBdr>
        <w:top w:val="none" w:sz="0" w:space="0" w:color="auto"/>
        <w:left w:val="none" w:sz="0" w:space="0" w:color="auto"/>
        <w:bottom w:val="none" w:sz="0" w:space="0" w:color="auto"/>
        <w:right w:val="none" w:sz="0" w:space="0" w:color="auto"/>
      </w:divBdr>
    </w:div>
    <w:div w:id="189804857">
      <w:bodyDiv w:val="1"/>
      <w:marLeft w:val="0"/>
      <w:marRight w:val="0"/>
      <w:marTop w:val="0"/>
      <w:marBottom w:val="0"/>
      <w:divBdr>
        <w:top w:val="none" w:sz="0" w:space="0" w:color="auto"/>
        <w:left w:val="none" w:sz="0" w:space="0" w:color="auto"/>
        <w:bottom w:val="none" w:sz="0" w:space="0" w:color="auto"/>
        <w:right w:val="none" w:sz="0" w:space="0" w:color="auto"/>
      </w:divBdr>
    </w:div>
    <w:div w:id="287856926">
      <w:bodyDiv w:val="1"/>
      <w:marLeft w:val="0"/>
      <w:marRight w:val="0"/>
      <w:marTop w:val="0"/>
      <w:marBottom w:val="0"/>
      <w:divBdr>
        <w:top w:val="none" w:sz="0" w:space="0" w:color="auto"/>
        <w:left w:val="none" w:sz="0" w:space="0" w:color="auto"/>
        <w:bottom w:val="none" w:sz="0" w:space="0" w:color="auto"/>
        <w:right w:val="none" w:sz="0" w:space="0" w:color="auto"/>
      </w:divBdr>
    </w:div>
    <w:div w:id="410009569">
      <w:bodyDiv w:val="1"/>
      <w:marLeft w:val="0"/>
      <w:marRight w:val="0"/>
      <w:marTop w:val="0"/>
      <w:marBottom w:val="0"/>
      <w:divBdr>
        <w:top w:val="none" w:sz="0" w:space="0" w:color="auto"/>
        <w:left w:val="none" w:sz="0" w:space="0" w:color="auto"/>
        <w:bottom w:val="none" w:sz="0" w:space="0" w:color="auto"/>
        <w:right w:val="none" w:sz="0" w:space="0" w:color="auto"/>
      </w:divBdr>
    </w:div>
    <w:div w:id="869340727">
      <w:bodyDiv w:val="1"/>
      <w:marLeft w:val="0"/>
      <w:marRight w:val="0"/>
      <w:marTop w:val="0"/>
      <w:marBottom w:val="0"/>
      <w:divBdr>
        <w:top w:val="none" w:sz="0" w:space="0" w:color="auto"/>
        <w:left w:val="none" w:sz="0" w:space="0" w:color="auto"/>
        <w:bottom w:val="none" w:sz="0" w:space="0" w:color="auto"/>
        <w:right w:val="none" w:sz="0" w:space="0" w:color="auto"/>
      </w:divBdr>
    </w:div>
    <w:div w:id="925840479">
      <w:bodyDiv w:val="1"/>
      <w:marLeft w:val="0"/>
      <w:marRight w:val="0"/>
      <w:marTop w:val="0"/>
      <w:marBottom w:val="0"/>
      <w:divBdr>
        <w:top w:val="none" w:sz="0" w:space="0" w:color="auto"/>
        <w:left w:val="none" w:sz="0" w:space="0" w:color="auto"/>
        <w:bottom w:val="none" w:sz="0" w:space="0" w:color="auto"/>
        <w:right w:val="none" w:sz="0" w:space="0" w:color="auto"/>
      </w:divBdr>
    </w:div>
    <w:div w:id="954022427">
      <w:bodyDiv w:val="1"/>
      <w:marLeft w:val="0"/>
      <w:marRight w:val="0"/>
      <w:marTop w:val="0"/>
      <w:marBottom w:val="0"/>
      <w:divBdr>
        <w:top w:val="none" w:sz="0" w:space="0" w:color="auto"/>
        <w:left w:val="none" w:sz="0" w:space="0" w:color="auto"/>
        <w:bottom w:val="none" w:sz="0" w:space="0" w:color="auto"/>
        <w:right w:val="none" w:sz="0" w:space="0" w:color="auto"/>
      </w:divBdr>
    </w:div>
    <w:div w:id="992295619">
      <w:bodyDiv w:val="1"/>
      <w:marLeft w:val="0"/>
      <w:marRight w:val="0"/>
      <w:marTop w:val="0"/>
      <w:marBottom w:val="0"/>
      <w:divBdr>
        <w:top w:val="none" w:sz="0" w:space="0" w:color="auto"/>
        <w:left w:val="none" w:sz="0" w:space="0" w:color="auto"/>
        <w:bottom w:val="none" w:sz="0" w:space="0" w:color="auto"/>
        <w:right w:val="none" w:sz="0" w:space="0" w:color="auto"/>
      </w:divBdr>
    </w:div>
    <w:div w:id="997686893">
      <w:bodyDiv w:val="1"/>
      <w:marLeft w:val="0"/>
      <w:marRight w:val="0"/>
      <w:marTop w:val="0"/>
      <w:marBottom w:val="0"/>
      <w:divBdr>
        <w:top w:val="none" w:sz="0" w:space="0" w:color="auto"/>
        <w:left w:val="none" w:sz="0" w:space="0" w:color="auto"/>
        <w:bottom w:val="none" w:sz="0" w:space="0" w:color="auto"/>
        <w:right w:val="none" w:sz="0" w:space="0" w:color="auto"/>
      </w:divBdr>
    </w:div>
    <w:div w:id="1032146728">
      <w:bodyDiv w:val="1"/>
      <w:marLeft w:val="0"/>
      <w:marRight w:val="0"/>
      <w:marTop w:val="0"/>
      <w:marBottom w:val="0"/>
      <w:divBdr>
        <w:top w:val="none" w:sz="0" w:space="0" w:color="auto"/>
        <w:left w:val="none" w:sz="0" w:space="0" w:color="auto"/>
        <w:bottom w:val="none" w:sz="0" w:space="0" w:color="auto"/>
        <w:right w:val="none" w:sz="0" w:space="0" w:color="auto"/>
      </w:divBdr>
    </w:div>
    <w:div w:id="1229607679">
      <w:bodyDiv w:val="1"/>
      <w:marLeft w:val="0"/>
      <w:marRight w:val="0"/>
      <w:marTop w:val="0"/>
      <w:marBottom w:val="0"/>
      <w:divBdr>
        <w:top w:val="none" w:sz="0" w:space="0" w:color="auto"/>
        <w:left w:val="none" w:sz="0" w:space="0" w:color="auto"/>
        <w:bottom w:val="none" w:sz="0" w:space="0" w:color="auto"/>
        <w:right w:val="none" w:sz="0" w:space="0" w:color="auto"/>
      </w:divBdr>
      <w:divsChild>
        <w:div w:id="537203464">
          <w:marLeft w:val="0"/>
          <w:marRight w:val="0"/>
          <w:marTop w:val="0"/>
          <w:marBottom w:val="0"/>
          <w:divBdr>
            <w:top w:val="none" w:sz="0" w:space="0" w:color="auto"/>
            <w:left w:val="none" w:sz="0" w:space="0" w:color="auto"/>
            <w:bottom w:val="none" w:sz="0" w:space="0" w:color="auto"/>
            <w:right w:val="none" w:sz="0" w:space="0" w:color="auto"/>
          </w:divBdr>
        </w:div>
        <w:div w:id="859779565">
          <w:marLeft w:val="0"/>
          <w:marRight w:val="0"/>
          <w:marTop w:val="0"/>
          <w:marBottom w:val="0"/>
          <w:divBdr>
            <w:top w:val="none" w:sz="0" w:space="0" w:color="auto"/>
            <w:left w:val="none" w:sz="0" w:space="0" w:color="auto"/>
            <w:bottom w:val="none" w:sz="0" w:space="0" w:color="auto"/>
            <w:right w:val="none" w:sz="0" w:space="0" w:color="auto"/>
          </w:divBdr>
        </w:div>
        <w:div w:id="1463423394">
          <w:marLeft w:val="0"/>
          <w:marRight w:val="0"/>
          <w:marTop w:val="0"/>
          <w:marBottom w:val="0"/>
          <w:divBdr>
            <w:top w:val="none" w:sz="0" w:space="0" w:color="auto"/>
            <w:left w:val="none" w:sz="0" w:space="0" w:color="auto"/>
            <w:bottom w:val="none" w:sz="0" w:space="0" w:color="auto"/>
            <w:right w:val="none" w:sz="0" w:space="0" w:color="auto"/>
          </w:divBdr>
        </w:div>
        <w:div w:id="334385932">
          <w:marLeft w:val="0"/>
          <w:marRight w:val="0"/>
          <w:marTop w:val="0"/>
          <w:marBottom w:val="0"/>
          <w:divBdr>
            <w:top w:val="none" w:sz="0" w:space="0" w:color="auto"/>
            <w:left w:val="none" w:sz="0" w:space="0" w:color="auto"/>
            <w:bottom w:val="none" w:sz="0" w:space="0" w:color="auto"/>
            <w:right w:val="none" w:sz="0" w:space="0" w:color="auto"/>
          </w:divBdr>
        </w:div>
        <w:div w:id="417557884">
          <w:marLeft w:val="0"/>
          <w:marRight w:val="0"/>
          <w:marTop w:val="0"/>
          <w:marBottom w:val="0"/>
          <w:divBdr>
            <w:top w:val="none" w:sz="0" w:space="0" w:color="auto"/>
            <w:left w:val="none" w:sz="0" w:space="0" w:color="auto"/>
            <w:bottom w:val="none" w:sz="0" w:space="0" w:color="auto"/>
            <w:right w:val="none" w:sz="0" w:space="0" w:color="auto"/>
          </w:divBdr>
        </w:div>
      </w:divsChild>
    </w:div>
    <w:div w:id="1353263095">
      <w:bodyDiv w:val="1"/>
      <w:marLeft w:val="0"/>
      <w:marRight w:val="0"/>
      <w:marTop w:val="0"/>
      <w:marBottom w:val="0"/>
      <w:divBdr>
        <w:top w:val="none" w:sz="0" w:space="0" w:color="auto"/>
        <w:left w:val="none" w:sz="0" w:space="0" w:color="auto"/>
        <w:bottom w:val="none" w:sz="0" w:space="0" w:color="auto"/>
        <w:right w:val="none" w:sz="0" w:space="0" w:color="auto"/>
      </w:divBdr>
    </w:div>
    <w:div w:id="1535845592">
      <w:bodyDiv w:val="1"/>
      <w:marLeft w:val="0"/>
      <w:marRight w:val="0"/>
      <w:marTop w:val="0"/>
      <w:marBottom w:val="0"/>
      <w:divBdr>
        <w:top w:val="none" w:sz="0" w:space="0" w:color="auto"/>
        <w:left w:val="none" w:sz="0" w:space="0" w:color="auto"/>
        <w:bottom w:val="none" w:sz="0" w:space="0" w:color="auto"/>
        <w:right w:val="none" w:sz="0" w:space="0" w:color="auto"/>
      </w:divBdr>
    </w:div>
    <w:div w:id="1589391172">
      <w:bodyDiv w:val="1"/>
      <w:marLeft w:val="0"/>
      <w:marRight w:val="0"/>
      <w:marTop w:val="0"/>
      <w:marBottom w:val="0"/>
      <w:divBdr>
        <w:top w:val="none" w:sz="0" w:space="0" w:color="auto"/>
        <w:left w:val="none" w:sz="0" w:space="0" w:color="auto"/>
        <w:bottom w:val="none" w:sz="0" w:space="0" w:color="auto"/>
        <w:right w:val="none" w:sz="0" w:space="0" w:color="auto"/>
      </w:divBdr>
    </w:div>
    <w:div w:id="1674651552">
      <w:bodyDiv w:val="1"/>
      <w:marLeft w:val="0"/>
      <w:marRight w:val="0"/>
      <w:marTop w:val="0"/>
      <w:marBottom w:val="0"/>
      <w:divBdr>
        <w:top w:val="none" w:sz="0" w:space="0" w:color="auto"/>
        <w:left w:val="none" w:sz="0" w:space="0" w:color="auto"/>
        <w:bottom w:val="none" w:sz="0" w:space="0" w:color="auto"/>
        <w:right w:val="none" w:sz="0" w:space="0" w:color="auto"/>
      </w:divBdr>
    </w:div>
    <w:div w:id="1768187318">
      <w:bodyDiv w:val="1"/>
      <w:marLeft w:val="0"/>
      <w:marRight w:val="0"/>
      <w:marTop w:val="0"/>
      <w:marBottom w:val="0"/>
      <w:divBdr>
        <w:top w:val="none" w:sz="0" w:space="0" w:color="auto"/>
        <w:left w:val="none" w:sz="0" w:space="0" w:color="auto"/>
        <w:bottom w:val="none" w:sz="0" w:space="0" w:color="auto"/>
        <w:right w:val="none" w:sz="0" w:space="0" w:color="auto"/>
      </w:divBdr>
    </w:div>
    <w:div w:id="1870794121">
      <w:bodyDiv w:val="1"/>
      <w:marLeft w:val="0"/>
      <w:marRight w:val="0"/>
      <w:marTop w:val="0"/>
      <w:marBottom w:val="0"/>
      <w:divBdr>
        <w:top w:val="none" w:sz="0" w:space="0" w:color="auto"/>
        <w:left w:val="none" w:sz="0" w:space="0" w:color="auto"/>
        <w:bottom w:val="none" w:sz="0" w:space="0" w:color="auto"/>
        <w:right w:val="none" w:sz="0" w:space="0" w:color="auto"/>
      </w:divBdr>
    </w:div>
    <w:div w:id="1973751164">
      <w:bodyDiv w:val="1"/>
      <w:marLeft w:val="0"/>
      <w:marRight w:val="0"/>
      <w:marTop w:val="0"/>
      <w:marBottom w:val="0"/>
      <w:divBdr>
        <w:top w:val="none" w:sz="0" w:space="0" w:color="auto"/>
        <w:left w:val="none" w:sz="0" w:space="0" w:color="auto"/>
        <w:bottom w:val="none" w:sz="0" w:space="0" w:color="auto"/>
        <w:right w:val="none" w:sz="0" w:space="0" w:color="auto"/>
      </w:divBdr>
    </w:div>
    <w:div w:id="2077124738">
      <w:bodyDiv w:val="1"/>
      <w:marLeft w:val="0"/>
      <w:marRight w:val="0"/>
      <w:marTop w:val="0"/>
      <w:marBottom w:val="0"/>
      <w:divBdr>
        <w:top w:val="none" w:sz="0" w:space="0" w:color="auto"/>
        <w:left w:val="none" w:sz="0" w:space="0" w:color="auto"/>
        <w:bottom w:val="none" w:sz="0" w:space="0" w:color="auto"/>
        <w:right w:val="none" w:sz="0" w:space="0" w:color="auto"/>
      </w:divBdr>
      <w:divsChild>
        <w:div w:id="786124844">
          <w:marLeft w:val="1166"/>
          <w:marRight w:val="0"/>
          <w:marTop w:val="96"/>
          <w:marBottom w:val="0"/>
          <w:divBdr>
            <w:top w:val="none" w:sz="0" w:space="0" w:color="auto"/>
            <w:left w:val="none" w:sz="0" w:space="0" w:color="auto"/>
            <w:bottom w:val="none" w:sz="0" w:space="0" w:color="auto"/>
            <w:right w:val="none" w:sz="0" w:space="0" w:color="auto"/>
          </w:divBdr>
        </w:div>
        <w:div w:id="1211040775">
          <w:marLeft w:val="1166"/>
          <w:marRight w:val="0"/>
          <w:marTop w:val="96"/>
          <w:marBottom w:val="0"/>
          <w:divBdr>
            <w:top w:val="none" w:sz="0" w:space="0" w:color="auto"/>
            <w:left w:val="none" w:sz="0" w:space="0" w:color="auto"/>
            <w:bottom w:val="none" w:sz="0" w:space="0" w:color="auto"/>
            <w:right w:val="none" w:sz="0" w:space="0" w:color="auto"/>
          </w:divBdr>
        </w:div>
      </w:divsChild>
    </w:div>
    <w:div w:id="2106655635">
      <w:bodyDiv w:val="1"/>
      <w:marLeft w:val="0"/>
      <w:marRight w:val="0"/>
      <w:marTop w:val="0"/>
      <w:marBottom w:val="0"/>
      <w:divBdr>
        <w:top w:val="none" w:sz="0" w:space="0" w:color="auto"/>
        <w:left w:val="none" w:sz="0" w:space="0" w:color="auto"/>
        <w:bottom w:val="none" w:sz="0" w:space="0" w:color="auto"/>
        <w:right w:val="none" w:sz="0" w:space="0" w:color="auto"/>
      </w:divBdr>
    </w:div>
    <w:div w:id="21167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mokar</cp:lastModifiedBy>
  <cp:revision>13</cp:revision>
  <dcterms:created xsi:type="dcterms:W3CDTF">2020-05-01T23:58:00Z</dcterms:created>
  <dcterms:modified xsi:type="dcterms:W3CDTF">2020-07-17T05:40:00Z</dcterms:modified>
</cp:coreProperties>
</file>